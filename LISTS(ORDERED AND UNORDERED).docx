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3802" w14:textId="2CAEC1D6" w:rsidR="00A9204E" w:rsidRDefault="00843420" w:rsidP="00843420">
      <w:pPr>
        <w:pStyle w:val="Heading1"/>
        <w:jc w:val="center"/>
        <w:rPr>
          <w:color w:val="C00000"/>
          <w:sz w:val="40"/>
          <w:szCs w:val="40"/>
          <w:lang w:val="en-IN"/>
        </w:rPr>
      </w:pPr>
      <w:proofErr w:type="gramStart"/>
      <w:r>
        <w:rPr>
          <w:color w:val="C00000"/>
          <w:sz w:val="40"/>
          <w:szCs w:val="40"/>
          <w:lang w:val="en-IN"/>
        </w:rPr>
        <w:t>LISTS(</w:t>
      </w:r>
      <w:proofErr w:type="gramEnd"/>
      <w:r>
        <w:rPr>
          <w:color w:val="C00000"/>
          <w:sz w:val="40"/>
          <w:szCs w:val="40"/>
          <w:lang w:val="en-IN"/>
        </w:rPr>
        <w:t>UNORDERED &amp;ORDERED</w:t>
      </w:r>
    </w:p>
    <w:p w14:paraId="6386674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In this lecture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going to talk about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HTMLl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lists. </w:t>
      </w:r>
    </w:p>
    <w:p w14:paraId="3634C079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Now, lists are an incredibly useful HTML structure that allows you to </w:t>
      </w:r>
    </w:p>
    <w:p w14:paraId="20C8A5D8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group related content. </w:t>
      </w:r>
    </w:p>
    <w:p w14:paraId="4C8F18A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If you think about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we, </w:t>
      </w:r>
    </w:p>
    <w:p w14:paraId="28B26A1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as regular people we think of things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terms of lists. </w:t>
      </w:r>
    </w:p>
    <w:p w14:paraId="5F9C7B2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To do lists, shopping lists, so on. </w:t>
      </w:r>
    </w:p>
    <w:p w14:paraId="112E3522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therefore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it's totally natural that lists appeal</w:t>
      </w:r>
    </w:p>
    <w:p w14:paraId="34B90D47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:29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0:29</w:t>
      </w:r>
    </w:p>
    <w:p w14:paraId="3A3F31EA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to us as an organization tool. </w:t>
      </w:r>
    </w:p>
    <w:p w14:paraId="256A9EA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go ahead and jump straight into the code and </w:t>
      </w:r>
    </w:p>
    <w:p w14:paraId="0655FCF6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take a look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as to how to implement these lists in HTML.</w:t>
      </w:r>
    </w:p>
    <w:p w14:paraId="2BD61FF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:38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0:38</w:t>
      </w:r>
    </w:p>
    <w:p w14:paraId="509616B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Okay assignment sublime text and </w:t>
      </w:r>
    </w:p>
    <w:p w14:paraId="28F209E1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looking at the document called unordered-lists-before.html. </w:t>
      </w:r>
    </w:p>
    <w:p w14:paraId="6871B45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the file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is located in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the examples lecture 07 folder. </w:t>
      </w:r>
    </w:p>
    <w:p w14:paraId="6D201889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as you can see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her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we have a list here in front of us, </w:t>
      </w:r>
    </w:p>
    <w:p w14:paraId="035A430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my typical dinner shopping list. </w:t>
      </w:r>
    </w:p>
    <w:p w14:paraId="38CADFD4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Milk Donuts, cookies, some different types of cookies, and then obviously at the end, </w:t>
      </w:r>
    </w:p>
    <w:p w14:paraId="59F991E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Pepto Bismol. </w:t>
      </w:r>
    </w:p>
    <w:p w14:paraId="565EDBC7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what we'd like to do is produce a bulleted list in our HTML document. </w:t>
      </w:r>
    </w:p>
    <w:p w14:paraId="1022361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if you look at the page right now, </w:t>
      </w:r>
    </w:p>
    <w:p w14:paraId="0B82C1B1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 way it looks in the browser, is you can see there is no list. </w:t>
      </w:r>
    </w:p>
    <w:p w14:paraId="324D5DE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just a bunch of spaces in between them. </w:t>
      </w:r>
    </w:p>
    <w:p w14:paraId="5D17F5A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the reason that is, as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I've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told you before, all the different </w:t>
      </w:r>
    </w:p>
    <w:p w14:paraId="7B38E5BB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new line characters or any other separator characters such as tabs, extra spaces, </w:t>
      </w:r>
    </w:p>
    <w:p w14:paraId="50D228C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they're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really all ignored by the browser and only one space is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honored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. </w:t>
      </w:r>
    </w:p>
    <w:p w14:paraId="2972244B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since typically, our shopping list is not something we need to buy in order </w:t>
      </w:r>
    </w:p>
    <w:p w14:paraId="1AE72338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 can use an unordered list for this example. </w:t>
      </w:r>
    </w:p>
    <w:p w14:paraId="303EEA3F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the way you create an unordered list is you specify a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unordered list </w:t>
      </w:r>
    </w:p>
    <w:p w14:paraId="78AD30A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tag around your entire content, and </w:t>
      </w:r>
    </w:p>
    <w:p w14:paraId="272F5DB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every item within the list Is in li tag, otherwise known as list items. </w:t>
      </w:r>
    </w:p>
    <w:p w14:paraId="5F2BFFF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let's go ahead and </w:t>
      </w:r>
    </w:p>
    <w:p w14:paraId="36086F11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indent this and surround every one of these items with and li tag.</w:t>
      </w:r>
    </w:p>
    <w:p w14:paraId="7C99B71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1:54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1:54</w:t>
      </w:r>
    </w:p>
    <w:p w14:paraId="3010E37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When we get to the cookies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item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we could see that the cookies item </w:t>
      </w:r>
    </w:p>
    <w:p w14:paraId="12F403D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contains more than just the word cookies. </w:t>
      </w:r>
    </w:p>
    <w:p w14:paraId="3644D368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It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actually contains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its own list inside of it. </w:t>
      </w:r>
    </w:p>
    <w:p w14:paraId="096F176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Which means the content of our li should really expand not just the cookies, </w:t>
      </w:r>
    </w:p>
    <w:p w14:paraId="05E0622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but expand all the way to chocolate, sugar, and peanut butter.</w:t>
      </w:r>
    </w:p>
    <w:p w14:paraId="0C21D5A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2:15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2:15</w:t>
      </w:r>
    </w:p>
    <w:p w14:paraId="090D06B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it also means that we need to create another unordered list inside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our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 </w:t>
      </w:r>
    </w:p>
    <w:p w14:paraId="53C82932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cookies item.</w:t>
      </w:r>
    </w:p>
    <w:p w14:paraId="40E1474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2:23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2:23</w:t>
      </w:r>
    </w:p>
    <w:p w14:paraId="1D77EF52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go ahead and indent this and </w:t>
      </w:r>
    </w:p>
    <w:p w14:paraId="1D24DAAF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we'll surround each one of these items in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li as well.</w:t>
      </w:r>
    </w:p>
    <w:p w14:paraId="29E62066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2:30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2:30</w:t>
      </w:r>
    </w:p>
    <w:p w14:paraId="7C75C51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lastRenderedPageBreak/>
        <w:t xml:space="preserve">Last but not least, Pepto Bismol is supposed to be surrounded by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li tag as </w:t>
      </w:r>
    </w:p>
    <w:p w14:paraId="4D15F91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well, and that list item really belongs to our original unordered list. </w:t>
      </w:r>
    </w:p>
    <w:p w14:paraId="5F02A294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let's save the document, and let's refresh and look at it in a browser. </w:t>
      </w:r>
    </w:p>
    <w:p w14:paraId="0323E7D4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And here we go. </w:t>
      </w:r>
    </w:p>
    <w:p w14:paraId="13815E4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 have our unordered list. </w:t>
      </w:r>
    </w:p>
    <w:p w14:paraId="6509738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As the last step,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make sure that we actually wrote HTML that is valid and </w:t>
      </w:r>
    </w:p>
    <w:p w14:paraId="36A0D376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we'll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cut and paste the HTML into the W3C validator.</w:t>
      </w:r>
    </w:p>
    <w:p w14:paraId="52DD272A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3:2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3:02</w:t>
      </w:r>
    </w:p>
    <w:p w14:paraId="0934532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As you can see, our HTML page is valid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But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let's see what happens if I take one </w:t>
      </w:r>
    </w:p>
    <w:p w14:paraId="37677B74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of the items in my unordered list and simply remove the li tags around it. </w:t>
      </w:r>
    </w:p>
    <w:p w14:paraId="17F7DB06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this case I remove the li tag around the Pepto Bismol list item.</w:t>
      </w:r>
    </w:p>
    <w:p w14:paraId="1A9A2C68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3:18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3:18</w:t>
      </w:r>
    </w:p>
    <w:p w14:paraId="27A6403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If we check it again, we see that the HTML that was written is now invalid and </w:t>
      </w:r>
    </w:p>
    <w:p w14:paraId="2FFB2F51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the reason is, it says, text not allowed inside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this context. </w:t>
      </w:r>
    </w:p>
    <w:p w14:paraId="5252F105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what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telling you is that the only thing is allowed inside a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element </w:t>
      </w:r>
    </w:p>
    <w:p w14:paraId="52F5284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is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li element. </w:t>
      </w:r>
    </w:p>
    <w:p w14:paraId="221809D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Anything else is not allowed.</w:t>
      </w:r>
    </w:p>
    <w:p w14:paraId="0F3F0861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3:38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3:38</w:t>
      </w:r>
    </w:p>
    <w:p w14:paraId="00312159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There are lists out there that absolutely require some ordering to it. </w:t>
      </w:r>
    </w:p>
    <w:p w14:paraId="77D8F7F8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For example, </w:t>
      </w:r>
    </w:p>
    <w:p w14:paraId="59ADDE7A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looking at ordered-lists-before.html in the same folder, examples &gt; Lecture07. </w:t>
      </w:r>
    </w:p>
    <w:p w14:paraId="7E3CE06F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here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there's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 very important procedure called Oreo cookie </w:t>
      </w:r>
    </w:p>
    <w:p w14:paraId="007AF4AB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eating procedure and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important that this procedure is followed step by step, </w:t>
      </w:r>
    </w:p>
    <w:p w14:paraId="0808FECB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without mixing up step one and step two. </w:t>
      </w:r>
    </w:p>
    <w:p w14:paraId="5C236DD7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as you can see in terms of our html, the only difference is that our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ul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tag </w:t>
      </w:r>
    </w:p>
    <w:p w14:paraId="5639AA02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got replaced with an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tag, which stands for ordered list. </w:t>
      </w:r>
    </w:p>
    <w:p w14:paraId="7D3BE93D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But the li items are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exactly the same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.</w:t>
      </w:r>
    </w:p>
    <w:p w14:paraId="7E6FB32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4:14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4:14</w:t>
      </w:r>
    </w:p>
    <w:p w14:paraId="1E39ECD1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the way we treat a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sublist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within an ordered list </w:t>
      </w:r>
    </w:p>
    <w:p w14:paraId="2F3EC034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is also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exactly the same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as we treated it within the unordered list. </w:t>
      </w:r>
    </w:p>
    <w:p w14:paraId="15606029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So, for example, here we have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make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a double Oreo, </w:t>
      </w:r>
    </w:p>
    <w:p w14:paraId="2D55D37F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which is list item that has its own step-by-step instructions. </w:t>
      </w:r>
    </w:p>
    <w:p w14:paraId="509F775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it does appear inside an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ol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, which is ordered list, inside the </w:t>
      </w:r>
      <w:proofErr w:type="spell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lI</w:t>
      </w:r>
      <w:proofErr w:type="spell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item. </w:t>
      </w:r>
    </w:p>
    <w:p w14:paraId="10B32EE3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So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this item right here, contains an ordered list inside of it. </w:t>
      </w:r>
    </w:p>
    <w:p w14:paraId="451A76DB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take a look what this page looks like, in the browser.</w:t>
      </w:r>
    </w:p>
    <w:p w14:paraId="234E98D6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84342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4:43 and follow transcript</w:t>
      </w:r>
      <w:r w:rsidRPr="00843420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4:43</w:t>
      </w:r>
    </w:p>
    <w:p w14:paraId="194A0517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here's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our ordered list. </w:t>
      </w:r>
    </w:p>
    <w:p w14:paraId="47B1F170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Our Oreo cookie eating procedure. </w:t>
      </w:r>
    </w:p>
    <w:p w14:paraId="1088245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Open box, take out cookie, make a double Oreo, has its own list. </w:t>
      </w:r>
    </w:p>
    <w:p w14:paraId="51E7D2FC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Which is peel off the top part, place another cookie in the middle, and </w:t>
      </w:r>
    </w:p>
    <w:p w14:paraId="4595E729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put back the top part. </w:t>
      </w:r>
    </w:p>
    <w:p w14:paraId="22D1F307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And the fourth one is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enjoy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. </w:t>
      </w:r>
    </w:p>
    <w:p w14:paraId="6B6512E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Wow </w:t>
      </w: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there's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so many things you're learning in this course. </w:t>
      </w:r>
    </w:p>
    <w:p w14:paraId="1F9427E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In summary, lists provide a natural and commonly used grouping for content. </w:t>
      </w:r>
    </w:p>
    <w:p w14:paraId="11CC857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Very often lists I use for structuring navigation portions of the web page. </w:t>
      </w:r>
    </w:p>
    <w:p w14:paraId="6E29F6CE" w14:textId="77777777" w:rsidR="00843420" w:rsidRPr="00843420" w:rsidRDefault="00843420" w:rsidP="00843420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>Next</w:t>
      </w:r>
      <w:proofErr w:type="gramEnd"/>
      <w:r w:rsidRPr="00843420">
        <w:rPr>
          <w:rFonts w:ascii="Source Sans Pro" w:eastAsia="Times New Roman" w:hAnsi="Source Sans Pro" w:cs="Arial"/>
          <w:color w:val="1F1F1F"/>
          <w:sz w:val="21"/>
          <w:szCs w:val="21"/>
          <w:lang w:val="en-IN" w:eastAsia="en-IN"/>
        </w:rPr>
        <w:t xml:space="preserve"> we're going to be talking about HTML character entity references.</w:t>
      </w:r>
    </w:p>
    <w:p w14:paraId="474EED4F" w14:textId="77777777" w:rsidR="00843420" w:rsidRPr="00843420" w:rsidRDefault="00843420" w:rsidP="00843420">
      <w:pPr>
        <w:rPr>
          <w:lang w:val="en-IN"/>
        </w:rPr>
      </w:pPr>
    </w:p>
    <w:sectPr w:rsidR="00843420" w:rsidRPr="0084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45463678">
    <w:abstractNumId w:val="19"/>
  </w:num>
  <w:num w:numId="2" w16cid:durableId="2130706914">
    <w:abstractNumId w:val="12"/>
  </w:num>
  <w:num w:numId="3" w16cid:durableId="2123569070">
    <w:abstractNumId w:val="10"/>
  </w:num>
  <w:num w:numId="4" w16cid:durableId="890534953">
    <w:abstractNumId w:val="21"/>
  </w:num>
  <w:num w:numId="5" w16cid:durableId="933517178">
    <w:abstractNumId w:val="13"/>
  </w:num>
  <w:num w:numId="6" w16cid:durableId="1495298932">
    <w:abstractNumId w:val="16"/>
  </w:num>
  <w:num w:numId="7" w16cid:durableId="2042776914">
    <w:abstractNumId w:val="18"/>
  </w:num>
  <w:num w:numId="8" w16cid:durableId="299460601">
    <w:abstractNumId w:val="9"/>
  </w:num>
  <w:num w:numId="9" w16cid:durableId="494691373">
    <w:abstractNumId w:val="7"/>
  </w:num>
  <w:num w:numId="10" w16cid:durableId="178588065">
    <w:abstractNumId w:val="6"/>
  </w:num>
  <w:num w:numId="11" w16cid:durableId="1166357843">
    <w:abstractNumId w:val="5"/>
  </w:num>
  <w:num w:numId="12" w16cid:durableId="2083093356">
    <w:abstractNumId w:val="4"/>
  </w:num>
  <w:num w:numId="13" w16cid:durableId="1431970015">
    <w:abstractNumId w:val="8"/>
  </w:num>
  <w:num w:numId="14" w16cid:durableId="910386957">
    <w:abstractNumId w:val="3"/>
  </w:num>
  <w:num w:numId="15" w16cid:durableId="1990594935">
    <w:abstractNumId w:val="2"/>
  </w:num>
  <w:num w:numId="16" w16cid:durableId="1309820993">
    <w:abstractNumId w:val="1"/>
  </w:num>
  <w:num w:numId="17" w16cid:durableId="1988124826">
    <w:abstractNumId w:val="0"/>
  </w:num>
  <w:num w:numId="18" w16cid:durableId="131947354">
    <w:abstractNumId w:val="14"/>
  </w:num>
  <w:num w:numId="19" w16cid:durableId="296032167">
    <w:abstractNumId w:val="15"/>
  </w:num>
  <w:num w:numId="20" w16cid:durableId="1062630984">
    <w:abstractNumId w:val="20"/>
  </w:num>
  <w:num w:numId="21" w16cid:durableId="840389757">
    <w:abstractNumId w:val="17"/>
  </w:num>
  <w:num w:numId="22" w16cid:durableId="1146893917">
    <w:abstractNumId w:val="11"/>
  </w:num>
  <w:num w:numId="23" w16cid:durableId="21016411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20"/>
    <w:rsid w:val="00645252"/>
    <w:rsid w:val="006D3D74"/>
    <w:rsid w:val="0083569A"/>
    <w:rsid w:val="00843420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48DD"/>
  <w15:chartTrackingRefBased/>
  <w15:docId w15:val="{AFA45B1D-A260-45E1-A93D-1A48F3AD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ds-158">
    <w:name w:val="cds-158"/>
    <w:basedOn w:val="DefaultParagraphFont"/>
    <w:rsid w:val="00843420"/>
  </w:style>
  <w:style w:type="character" w:customStyle="1" w:styleId="sr-only">
    <w:name w:val="sr-only"/>
    <w:basedOn w:val="DefaultParagraphFont"/>
    <w:rsid w:val="0084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0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2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13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1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1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%20LAKSHMI%20PADMAJA\AppData\Local\Microsoft\Office\16.0\DTS\en-US%7bB98389D8-13A2-4D00-A752-A1F85B603857%7d\%7bD259FEFB-1A27-486B-BDE0-5C7F732A05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{D259FEFB-1A27-486B-BDE0-5C7F732A0543}tf02786999_win32</Template>
  <TotalTime>3</TotalTime>
  <Pages>2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LAKSHMI PADMAJA</dc:creator>
  <cp:keywords/>
  <dc:description/>
  <cp:lastModifiedBy>lakshmi padmaja</cp:lastModifiedBy>
  <cp:revision>1</cp:revision>
  <dcterms:created xsi:type="dcterms:W3CDTF">2022-10-04T16:39:00Z</dcterms:created>
  <dcterms:modified xsi:type="dcterms:W3CDTF">2022-10-04T16:42:00Z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