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5617" w14:textId="12350636" w:rsidR="0088283B" w:rsidRPr="0088283B" w:rsidRDefault="0088283B" w:rsidP="0088283B">
      <w:pPr>
        <w:pStyle w:val="Heading7"/>
        <w:rPr>
          <w:rFonts w:eastAsia="Times New Roman"/>
          <w:b/>
          <w:bCs/>
          <w:sz w:val="40"/>
          <w:szCs w:val="40"/>
          <w:lang w:val="en-IN" w:eastAsia="en-IN"/>
        </w:rPr>
      </w:pPr>
      <w:r w:rsidRPr="0088283B">
        <w:rPr>
          <w:rFonts w:eastAsia="Times New Roman"/>
          <w:b/>
          <w:bCs/>
          <w:color w:val="C00000"/>
          <w:sz w:val="40"/>
          <w:szCs w:val="40"/>
          <w:lang w:val="en-IN" w:eastAsia="en-IN"/>
        </w:rPr>
        <w:t xml:space="preserve">                   BASIC HTML DOCUMENT STRUCTURE</w:t>
      </w:r>
    </w:p>
    <w:p w14:paraId="6A288E92" w14:textId="0601244D" w:rsidR="0088283B" w:rsidRPr="0088283B" w:rsidRDefault="0088283B" w:rsidP="0088283B">
      <w:pPr>
        <w:pStyle w:val="Heading7"/>
        <w:rPr>
          <w:rFonts w:eastAsia="Times New Roman"/>
          <w:color w:val="333333"/>
          <w:lang w:val="en-IN" w:eastAsia="en-IN"/>
        </w:rPr>
      </w:pPr>
      <w:r w:rsidRPr="0088283B">
        <w:rPr>
          <w:rFonts w:eastAsia="Times New Roman"/>
          <w:lang w:val="en-IN" w:eastAsia="en-IN"/>
        </w:rPr>
        <w:t xml:space="preserve">[SOUND] In this lecture </w:t>
      </w:r>
      <w:proofErr w:type="gramStart"/>
      <w:r w:rsidRPr="0088283B">
        <w:rPr>
          <w:rFonts w:eastAsia="Times New Roman"/>
          <w:lang w:val="en-IN" w:eastAsia="en-IN"/>
        </w:rPr>
        <w:t>we're</w:t>
      </w:r>
      <w:proofErr w:type="gramEnd"/>
      <w:r w:rsidRPr="0088283B">
        <w:rPr>
          <w:rFonts w:eastAsia="Times New Roman"/>
          <w:lang w:val="en-IN" w:eastAsia="en-IN"/>
        </w:rPr>
        <w:t xml:space="preserve"> going to create a basic HTML document </w:t>
      </w:r>
    </w:p>
    <w:p w14:paraId="30F271C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structure by going straight to the editor and coding one up ourselves and </w:t>
      </w:r>
    </w:p>
    <w:p w14:paraId="600380A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then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we'll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validate it on the w3c web validator site. </w:t>
      </w:r>
    </w:p>
    <w:p w14:paraId="016AC08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Okay so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Sublime Text and I have a document open a file </w:t>
      </w:r>
    </w:p>
    <w:p w14:paraId="7769210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open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called .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-structure.before.HTML. </w:t>
      </w:r>
    </w:p>
    <w:p w14:paraId="1724306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located in the examples, Lecture04 folder. </w:t>
      </w:r>
    </w:p>
    <w:p w14:paraId="6260D8C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 have a blank slate in front of us and </w:t>
      </w:r>
    </w:p>
    <w:p w14:paraId="3868EE1C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create our very first HTML page. </w:t>
      </w:r>
    </w:p>
    <w:p w14:paraId="2C837B4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every HTML page should start with the doc type or document type declaration. </w:t>
      </w:r>
    </w:p>
    <w:p w14:paraId="4B1CCA6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words doc type or HTML could be lower or upper case. </w:t>
      </w:r>
    </w:p>
    <w:p w14:paraId="2A8D9E1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only thing you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watch out for </w:t>
      </w:r>
    </w:p>
    <w:p w14:paraId="15F5EB6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is that there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shouldn't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 any space between less </w:t>
      </w:r>
    </w:p>
    <w:p w14:paraId="1654F0F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than exclamation point and the word doc type. </w:t>
      </w:r>
    </w:p>
    <w:p w14:paraId="53AC003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can have as much space as you want anywhere else but </w:t>
      </w:r>
    </w:p>
    <w:p w14:paraId="08909CA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it just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look that great. </w:t>
      </w:r>
    </w:p>
    <w:p w14:paraId="2ED5F993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we'll just keep it to one space. </w:t>
      </w:r>
    </w:p>
    <w:p w14:paraId="61D4468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the past,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these declaration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were pretty complicated looking, certainly not too </w:t>
      </w:r>
    </w:p>
    <w:p w14:paraId="27A1B55B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many people would be able to type them up without copy and paste. </w:t>
      </w:r>
    </w:p>
    <w:p w14:paraId="01B72C8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HTML 5 however changed all that. </w:t>
      </w:r>
    </w:p>
    <w:p w14:paraId="6B33903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the declaration is as simple as it can be. </w:t>
      </w:r>
    </w:p>
    <w:p w14:paraId="3430FDD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All it does is tell the browser that it should get ready to render HTML. </w:t>
      </w:r>
    </w:p>
    <w:p w14:paraId="5686890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I know what some of you might be thinking. </w:t>
      </w:r>
    </w:p>
    <w:p w14:paraId="0244AC2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What else would there be if not HTML? </w:t>
      </w:r>
    </w:p>
    <w:p w14:paraId="1F8D8513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There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seem to be any practical purpose for this declaration. </w:t>
      </w:r>
    </w:p>
    <w:p w14:paraId="1336FE2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If you're thinking that,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you're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absolute right. </w:t>
      </w:r>
    </w:p>
    <w:p w14:paraId="3FBFE26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This declaration is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really largely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historical. </w:t>
      </w:r>
    </w:p>
    <w:p w14:paraId="3F5D358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When HTML standards were first becoming popular, </w:t>
      </w:r>
    </w:p>
    <w:p w14:paraId="75DC3B8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web was full of pages that were not compliant with the standards. </w:t>
      </w:r>
    </w:p>
    <w:p w14:paraId="1CE4E46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To help browsers render those pages correctly, browsers used the doctype </w:t>
      </w:r>
    </w:p>
    <w:p w14:paraId="141AA048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declaration to distinguish between noncompliant and compliant pages. </w:t>
      </w:r>
    </w:p>
    <w:p w14:paraId="5C83965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Noncompliant pages were rendered in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what's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called the quirks mode, </w:t>
      </w:r>
    </w:p>
    <w:p w14:paraId="3F2C4E1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the compliant pages were rendered in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what's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called the standards mode. </w:t>
      </w:r>
    </w:p>
    <w:p w14:paraId="21BBCBA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all historical. </w:t>
      </w:r>
    </w:p>
    <w:p w14:paraId="3C817C1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But what you need to know today is that if you leave off the HTML page declaration, </w:t>
      </w:r>
    </w:p>
    <w:p w14:paraId="4E82932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will signal to the browser that it should treat your pages </w:t>
      </w:r>
    </w:p>
    <w:p w14:paraId="0254820F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as one not following HTML standard. </w:t>
      </w:r>
    </w:p>
    <w:p w14:paraId="7F0E3E1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not going to go into </w:t>
      </w:r>
      <w:proofErr w:type="spell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into</w:t>
      </w:r>
      <w:proofErr w:type="spell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what that would actually mean in practice but </w:t>
      </w:r>
    </w:p>
    <w:p w14:paraId="60709428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needless to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say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things would be a bit messed up. </w:t>
      </w:r>
    </w:p>
    <w:p w14:paraId="59F09BEB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Your layout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wouldn't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work quite right. </w:t>
      </w:r>
    </w:p>
    <w:p w14:paraId="7E9A7AF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styles you apply would work a bit well quirky. </w:t>
      </w:r>
    </w:p>
    <w:p w14:paraId="076BFB2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to make a long story short always use the simple HTML5 doctype declaration.</w:t>
      </w:r>
    </w:p>
    <w:p w14:paraId="548DA05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2:34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2:34</w:t>
      </w:r>
    </w:p>
    <w:p w14:paraId="584C04E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Next, goes the html tag, </w:t>
      </w:r>
    </w:p>
    <w:p w14:paraId="7765556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basically a tag that contains the entire html document. </w:t>
      </w:r>
    </w:p>
    <w:p w14:paraId="058A4CCE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After the html tag, goes the head tag. </w:t>
      </w:r>
    </w:p>
    <w:p w14:paraId="25B11C08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head tag contains items that describe the main content of the page. </w:t>
      </w:r>
    </w:p>
    <w:p w14:paraId="168D244B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Things like what character coding should the browser use for the main content. </w:t>
      </w:r>
    </w:p>
    <w:p w14:paraId="3FB60C5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can contain authors description of the page, page title, and whatever other </w:t>
      </w:r>
    </w:p>
    <w:p w14:paraId="460531B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external resources are needed to render the page properly, among other things. </w:t>
      </w:r>
    </w:p>
    <w:p w14:paraId="505007F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point is it contains some metadata about the main content. </w:t>
      </w:r>
    </w:p>
    <w:p w14:paraId="294ECFE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write our first metatag to specify the character set in coding </w:t>
      </w:r>
    </w:p>
    <w:p w14:paraId="4F8A685F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of our webpage. </w:t>
      </w:r>
    </w:p>
    <w:p w14:paraId="0BD2D8BC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While not absolutely required,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always a good idea to specify the character set </w:t>
      </w:r>
    </w:p>
    <w:p w14:paraId="32D15E1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the browser should know how to interpret the content of the webpage. </w:t>
      </w:r>
    </w:p>
    <w:p w14:paraId="25128DB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most commonly used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character set is UTF 8. </w:t>
      </w:r>
    </w:p>
    <w:p w14:paraId="53D4642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Also note that the meta tag is a </w:t>
      </w:r>
      <w:proofErr w:type="spellStart"/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stand alone</w:t>
      </w:r>
      <w:proofErr w:type="spellEnd"/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tag. </w:t>
      </w:r>
    </w:p>
    <w:p w14:paraId="1612F38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There is no closing meta tag. </w:t>
      </w:r>
    </w:p>
    <w:p w14:paraId="70144C5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Next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we'll specify the title of the page. </w:t>
      </w:r>
    </w:p>
    <w:p w14:paraId="55C19373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title is one of the tags that is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actually required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to be here. </w:t>
      </w:r>
    </w:p>
    <w:p w14:paraId="7E4287B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Without it, the HTML will be invalid.</w:t>
      </w:r>
    </w:p>
    <w:p w14:paraId="595CF7EE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3:40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3:40</w:t>
      </w:r>
    </w:p>
    <w:p w14:paraId="5EA042E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After the head tag goes the body tag. </w:t>
      </w:r>
    </w:p>
    <w:p w14:paraId="4533387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body tag is the root of all content that is visible to the user. </w:t>
      </w:r>
    </w:p>
    <w:p w14:paraId="5908F41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is often referred to as a viewport. </w:t>
      </w:r>
    </w:p>
    <w:p w14:paraId="4788A9D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can now write our content.</w:t>
      </w:r>
    </w:p>
    <w:p w14:paraId="60E8594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3:55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3:55</w:t>
      </w:r>
    </w:p>
    <w:p w14:paraId="4CB5A6CC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Okay, so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take a look at how this looks in the browser.</w:t>
      </w:r>
    </w:p>
    <w:p w14:paraId="6FCCCE2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:4: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4:00</w:t>
      </w:r>
    </w:p>
    <w:p w14:paraId="1F0E8E0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Okay, and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here's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our page. </w:t>
      </w:r>
    </w:p>
    <w:p w14:paraId="0C6BA22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see the content. </w:t>
      </w:r>
    </w:p>
    <w:p w14:paraId="18384C1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Coursera is so cool. </w:t>
      </w:r>
    </w:p>
    <w:p w14:paraId="42CC08B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learning so much. </w:t>
      </w:r>
    </w:p>
    <w:p w14:paraId="28771FB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you could see that the title, Coursera is Cool, is also there. </w:t>
      </w:r>
    </w:p>
    <w:p w14:paraId="7D084AA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try to take the code from our page, and copy and </w:t>
      </w:r>
    </w:p>
    <w:p w14:paraId="4225CC9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paste it to validate it inside the W3C validator.</w:t>
      </w:r>
    </w:p>
    <w:p w14:paraId="3F261BD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4:21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4:21</w:t>
      </w:r>
    </w:p>
    <w:p w14:paraId="3405D06E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it says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valid.</w:t>
      </w:r>
    </w:p>
    <w:p w14:paraId="5E19EBF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4:25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4:25</w:t>
      </w:r>
    </w:p>
    <w:p w14:paraId="237D708B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sure you've noticed by now that what we're doing is nesting one HTML tag into </w:t>
      </w:r>
    </w:p>
    <w:p w14:paraId="1E533EDE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another. </w:t>
      </w:r>
    </w:p>
    <w:p w14:paraId="7A9F913A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for example, we could say that the head tag contains the title tag.</w:t>
      </w:r>
    </w:p>
    <w:p w14:paraId="5693625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4:37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4:37</w:t>
      </w:r>
    </w:p>
    <w:p w14:paraId="6F2FAE3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One important rule when nesting html tags is that you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 </w:t>
      </w:r>
    </w:p>
    <w:p w14:paraId="133A75CE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close the last opened tag before you close its parent tag. </w:t>
      </w:r>
    </w:p>
    <w:p w14:paraId="44C617CF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If you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, the html you wrote is invalid. </w:t>
      </w:r>
    </w:p>
    <w:p w14:paraId="7E8C2DF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for example here I have a paragraph. </w:t>
      </w:r>
    </w:p>
    <w:p w14:paraId="62CC982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worry about what these tags mean at the moment, but the paragraph tag, p, </w:t>
      </w:r>
    </w:p>
    <w:p w14:paraId="5DF4E86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is closed before the last open tag, span. </w:t>
      </w:r>
    </w:p>
    <w:p w14:paraId="17849D0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Span is close after. </w:t>
      </w:r>
    </w:p>
    <w:p w14:paraId="5588AE58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we copy and paste this code and place it inside our validator and </w:t>
      </w:r>
    </w:p>
    <w:p w14:paraId="7795448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check it, you will see that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complaining, and </w:t>
      </w:r>
    </w:p>
    <w:p w14:paraId="3472D1B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saying that, the end tag p seen, but there were open elements. </w:t>
      </w:r>
    </w:p>
    <w:p w14:paraId="33E4889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other words, it wants us to close the span tag, which was opened last, </w:t>
      </w:r>
    </w:p>
    <w:p w14:paraId="6158CF4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before we close the outer, p paragraph tag.</w:t>
      </w:r>
    </w:p>
    <w:p w14:paraId="271519D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5:27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5:27</w:t>
      </w:r>
    </w:p>
    <w:p w14:paraId="6F8CD2F3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One more note before we move on. </w:t>
      </w:r>
    </w:p>
    <w:p w14:paraId="0885949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When the browser opens an HTML page. </w:t>
      </w:r>
    </w:p>
    <w:p w14:paraId="07A11B87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always renders or interprets the HTML code sequentially from top to bottom. </w:t>
      </w:r>
    </w:p>
    <w:p w14:paraId="4AA9BAE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doctype declaration gets interpreted first, then the HTML tag, </w:t>
      </w:r>
    </w:p>
    <w:p w14:paraId="6C73CD83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then the head tag, and on and on until it hits the last closing HTML tag. </w:t>
      </w:r>
    </w:p>
    <w:p w14:paraId="31A0112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This'll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 important to remember as we progress further into the course.</w:t>
      </w:r>
    </w:p>
    <w:p w14:paraId="64BDE040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5:52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5:52</w:t>
      </w:r>
    </w:p>
    <w:p w14:paraId="6350D91B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summary, we went over the bare minimum HTML document plus weighted sum.</w:t>
      </w:r>
    </w:p>
    <w:p w14:paraId="2FA5C33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828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5:58 and follow transcript</w:t>
      </w:r>
      <w:r w:rsidRPr="0088283B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5:58</w:t>
      </w:r>
    </w:p>
    <w:p w14:paraId="053DF53D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We went over the HTML version declaration. </w:t>
      </w:r>
    </w:p>
    <w:p w14:paraId="34F5CEBF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remember, we always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use it, </w:t>
      </w:r>
    </w:p>
    <w:p w14:paraId="550947F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otherwise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browser will be put into quirks mode and some things will break. </w:t>
      </w:r>
    </w:p>
    <w:p w14:paraId="601A6249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Our first HTML tags. </w:t>
      </w:r>
    </w:p>
    <w:p w14:paraId="6F39740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used html, meta, head, title, body, and </w:t>
      </w:r>
    </w:p>
    <w:p w14:paraId="0A24B411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actually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throw in some paragraph tags as well. </w:t>
      </w:r>
    </w:p>
    <w:p w14:paraId="3D1CB855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went over the fact that HTML is rendered by the browser sequentially, </w:t>
      </w:r>
    </w:p>
    <w:p w14:paraId="11D86BA6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meaning top to bottom. </w:t>
      </w:r>
    </w:p>
    <w:p w14:paraId="36A67FD2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it renders it top to bottom as well. </w:t>
      </w:r>
    </w:p>
    <w:p w14:paraId="2C825DD4" w14:textId="77777777" w:rsidR="0088283B" w:rsidRPr="0088283B" w:rsidRDefault="0088283B" w:rsidP="0088283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88283B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HTML content models.</w:t>
      </w:r>
    </w:p>
    <w:p w14:paraId="3E211187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64385076">
    <w:abstractNumId w:val="19"/>
  </w:num>
  <w:num w:numId="2" w16cid:durableId="2021813797">
    <w:abstractNumId w:val="12"/>
  </w:num>
  <w:num w:numId="3" w16cid:durableId="803304933">
    <w:abstractNumId w:val="10"/>
  </w:num>
  <w:num w:numId="4" w16cid:durableId="49618326">
    <w:abstractNumId w:val="21"/>
  </w:num>
  <w:num w:numId="5" w16cid:durableId="1811901407">
    <w:abstractNumId w:val="13"/>
  </w:num>
  <w:num w:numId="6" w16cid:durableId="1894384570">
    <w:abstractNumId w:val="16"/>
  </w:num>
  <w:num w:numId="7" w16cid:durableId="1461605258">
    <w:abstractNumId w:val="18"/>
  </w:num>
  <w:num w:numId="8" w16cid:durableId="1014386254">
    <w:abstractNumId w:val="9"/>
  </w:num>
  <w:num w:numId="9" w16cid:durableId="566646538">
    <w:abstractNumId w:val="7"/>
  </w:num>
  <w:num w:numId="10" w16cid:durableId="290522308">
    <w:abstractNumId w:val="6"/>
  </w:num>
  <w:num w:numId="11" w16cid:durableId="948506888">
    <w:abstractNumId w:val="5"/>
  </w:num>
  <w:num w:numId="12" w16cid:durableId="1439523823">
    <w:abstractNumId w:val="4"/>
  </w:num>
  <w:num w:numId="13" w16cid:durableId="1490056270">
    <w:abstractNumId w:val="8"/>
  </w:num>
  <w:num w:numId="14" w16cid:durableId="1054619530">
    <w:abstractNumId w:val="3"/>
  </w:num>
  <w:num w:numId="15" w16cid:durableId="290980756">
    <w:abstractNumId w:val="2"/>
  </w:num>
  <w:num w:numId="16" w16cid:durableId="1040594632">
    <w:abstractNumId w:val="1"/>
  </w:num>
  <w:num w:numId="17" w16cid:durableId="259609195">
    <w:abstractNumId w:val="0"/>
  </w:num>
  <w:num w:numId="18" w16cid:durableId="1585140901">
    <w:abstractNumId w:val="14"/>
  </w:num>
  <w:num w:numId="19" w16cid:durableId="998581195">
    <w:abstractNumId w:val="15"/>
  </w:num>
  <w:num w:numId="20" w16cid:durableId="455757996">
    <w:abstractNumId w:val="20"/>
  </w:num>
  <w:num w:numId="21" w16cid:durableId="213197877">
    <w:abstractNumId w:val="17"/>
  </w:num>
  <w:num w:numId="22" w16cid:durableId="1449617893">
    <w:abstractNumId w:val="11"/>
  </w:num>
  <w:num w:numId="23" w16cid:durableId="10546995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3B"/>
    <w:rsid w:val="00645252"/>
    <w:rsid w:val="006D3D74"/>
    <w:rsid w:val="0083569A"/>
    <w:rsid w:val="0088283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13C2"/>
  <w15:chartTrackingRefBased/>
  <w15:docId w15:val="{06CB77DE-3F81-41F3-96B8-03B253F4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88283B"/>
  </w:style>
  <w:style w:type="character" w:customStyle="1" w:styleId="sr-only">
    <w:name w:val="sr-only"/>
    <w:basedOn w:val="DefaultParagraphFont"/>
    <w:rsid w:val="0088283B"/>
  </w:style>
  <w:style w:type="paragraph" w:styleId="NoSpacing">
    <w:name w:val="No Spacing"/>
    <w:uiPriority w:val="1"/>
    <w:qFormat/>
    <w:rsid w:val="0088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2</TotalTime>
  <Pages>3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2022-10-04T02:06:00Z</dcterms:created>
  <dcterms:modified xsi:type="dcterms:W3CDTF">2022-10-04T02:08:00Z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