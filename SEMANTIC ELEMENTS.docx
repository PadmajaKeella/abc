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E660" w14:textId="2A6DE5A2" w:rsidR="00A9204E" w:rsidRDefault="004478EE" w:rsidP="004478EE">
      <w:pPr>
        <w:pStyle w:val="Heading1"/>
        <w:jc w:val="center"/>
        <w:rPr>
          <w:color w:val="FF0000"/>
          <w:sz w:val="40"/>
          <w:szCs w:val="40"/>
          <w:lang w:val="en-IN"/>
        </w:rPr>
      </w:pPr>
      <w:r w:rsidRPr="004478EE">
        <w:rPr>
          <w:color w:val="FF0000"/>
          <w:sz w:val="40"/>
          <w:szCs w:val="40"/>
          <w:lang w:val="en-IN"/>
        </w:rPr>
        <w:t>SEMANTIC ELEMENTS</w:t>
      </w:r>
    </w:p>
    <w:p w14:paraId="18AD1B34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[SOUND] Okay, so in this lecture, </w:t>
      </w:r>
    </w:p>
    <w:p w14:paraId="43F964E5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talk about heading elements and some new HTML5 semantic elements.</w:t>
      </w:r>
    </w:p>
    <w:p w14:paraId="51A0783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4478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4478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:12 and follow transcript</w:t>
      </w:r>
      <w:r w:rsidRPr="004478EE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0:12</w:t>
      </w:r>
    </w:p>
    <w:p w14:paraId="1430935A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First of all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, what does the word semantic mean? </w:t>
      </w:r>
    </w:p>
    <w:p w14:paraId="26918E1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Well, definition of semantic is relating to meaning in language or logic. </w:t>
      </w:r>
    </w:p>
    <w:p w14:paraId="3905744E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other words, </w:t>
      </w:r>
    </w:p>
    <w:p w14:paraId="214BADA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it has some inherent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meaning,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names have some inherent meaning. </w:t>
      </w:r>
    </w:p>
    <w:p w14:paraId="6F51A6E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when it applies to HTML, what does semantic html element mean? </w:t>
      </w:r>
    </w:p>
    <w:p w14:paraId="2A7DA1F9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Well, a semantic html element is an element that implies some </w:t>
      </w:r>
    </w:p>
    <w:p w14:paraId="30BB993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meaning to the content. </w:t>
      </w:r>
    </w:p>
    <w:p w14:paraId="27F17899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In other words,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an element that tells you something about the content, </w:t>
      </w:r>
    </w:p>
    <w:p w14:paraId="75AC4019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whether its importance, whether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 little bit of its description, </w:t>
      </w:r>
    </w:p>
    <w:p w14:paraId="6C23F9F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 basically hints to you to that meaning. </w:t>
      </w:r>
    </w:p>
    <w:p w14:paraId="3B394E60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Now the reason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important is because us, humans, and </w:t>
      </w:r>
    </w:p>
    <w:p w14:paraId="20808408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machines can understand the meaning of that content surrounded by a semantic </w:t>
      </w:r>
    </w:p>
    <w:p w14:paraId="7D55E17F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tag much better than if we just surround it with some tag that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doesn't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really </w:t>
      </w:r>
    </w:p>
    <w:p w14:paraId="62B8C6F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tell us anything other than this is some sort of a division within the document. </w:t>
      </w:r>
    </w:p>
    <w:p w14:paraId="65B6A98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also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, it may help search engine rankings. </w:t>
      </w:r>
    </w:p>
    <w:p w14:paraId="2B91B2A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In other words,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SEO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and SEO stands for search engine optimization. </w:t>
      </w:r>
    </w:p>
    <w:p w14:paraId="0F7F5CA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I stress may here because there is some controversy and </w:t>
      </w:r>
    </w:p>
    <w:p w14:paraId="24123E0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disagreement among experts if this is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really true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6AE321D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experts who disagree with this say that modern search engines are so </w:t>
      </w:r>
    </w:p>
    <w:p w14:paraId="2696C40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sophisticated nowadays that just about </w:t>
      </w:r>
    </w:p>
    <w:p w14:paraId="00EBD30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nothing other than the content itself affects the ranking of the page. </w:t>
      </w:r>
    </w:p>
    <w:p w14:paraId="720AB49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you're welcome to go and Google for the words, do semantic HTML5 </w:t>
      </w:r>
    </w:p>
    <w:p w14:paraId="1FBFD06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tags help SEO, and you could see a lot of discussion on this topic. </w:t>
      </w:r>
    </w:p>
    <w:p w14:paraId="1CAB4EBF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Now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take a look at an example of the first type of semantic tags </w:t>
      </w:r>
    </w:p>
    <w:p w14:paraId="72F8BFD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that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look at, the headings. </w:t>
      </w:r>
    </w:p>
    <w:p w14:paraId="4BE5704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Okay, so here,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Sublime Text and I'm in the examples Lecture06 folder </w:t>
      </w:r>
    </w:p>
    <w:p w14:paraId="3C1047E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looking at the file called headings.html, and this is a very simple HTML document. </w:t>
      </w:r>
    </w:p>
    <w:p w14:paraId="57A33E09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 has all the h1 elements, h1, h2, h3 and all the way to the h6 element, </w:t>
      </w:r>
    </w:p>
    <w:p w14:paraId="2C8FC64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well, basically, all the available heading elements. </w:t>
      </w:r>
    </w:p>
    <w:p w14:paraId="22B7221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what these headings are trying to convey is that the heading content </w:t>
      </w:r>
    </w:p>
    <w:p w14:paraId="66A35C9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between opening h1 and the closing h1 element is the most </w:t>
      </w:r>
    </w:p>
    <w:p w14:paraId="2424DCD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important heading in the document, and on, and on, and on. </w:t>
      </w:r>
    </w:p>
    <w:p w14:paraId="3538C380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 h6 would be also a heading of the document, but </w:t>
      </w:r>
    </w:p>
    <w:p w14:paraId="5DB0E375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least important one of them all. </w:t>
      </w:r>
    </w:p>
    <w:p w14:paraId="6612F72A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So,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take a look at what this document looks like in the browser,</w:t>
      </w:r>
    </w:p>
    <w:p w14:paraId="00A0E32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4478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4478E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2:38 and follow transcript</w:t>
      </w:r>
      <w:r w:rsidRPr="004478EE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2:38</w:t>
      </w:r>
    </w:p>
    <w:p w14:paraId="3737CB74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here it is. </w:t>
      </w:r>
    </w:p>
    <w:p w14:paraId="7284EB05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 can see the browser defaulted to styling that basically, </w:t>
      </w:r>
    </w:p>
    <w:p w14:paraId="703907D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visually tells us that this is the main heading. </w:t>
      </w:r>
    </w:p>
    <w:p w14:paraId="56EF9C99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Heading number 2 is a little less important and on and </w:t>
      </w:r>
    </w:p>
    <w:p w14:paraId="4157886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on all the way to Subheading 6, which is the least important of the headings. </w:t>
      </w:r>
    </w:p>
    <w:p w14:paraId="5618A3B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Couple of important points to understand about these elements. </w:t>
      </w:r>
    </w:p>
    <w:p w14:paraId="0A4CBA0F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First, even though their default rendering in the browser appears to give them </w:t>
      </w:r>
    </w:p>
    <w:p w14:paraId="3C8A957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visual distinction, these should not be used for styling. </w:t>
      </w:r>
    </w:p>
    <w:p w14:paraId="2B958D3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These elements are only meant to convey structure of your HTML page, nothing more. </w:t>
      </w:r>
    </w:p>
    <w:p w14:paraId="23564DC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With CSS, </w:t>
      </w:r>
    </w:p>
    <w:p w14:paraId="40F3390A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any regular development can be styled to look like any one of these heading tags. </w:t>
      </w:r>
    </w:p>
    <w:p w14:paraId="4DE01BB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>So, why not just use a div? </w:t>
      </w:r>
    </w:p>
    <w:p w14:paraId="2994D2B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Because if we did, we would lose the meaning of what a heading is. </w:t>
      </w:r>
    </w:p>
    <w:p w14:paraId="4D65758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Second, something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marked h1 is obviously the most important and </w:t>
      </w:r>
    </w:p>
    <w:p w14:paraId="485A7FDA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generalized description of the content of this page. </w:t>
      </w:r>
    </w:p>
    <w:p w14:paraId="52E7B6C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while there are disagreements among the SEO experts about how effective </w:t>
      </w:r>
    </w:p>
    <w:p w14:paraId="1E5C797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these semantic tags are for helping your search engine rank in general, </w:t>
      </w:r>
    </w:p>
    <w:p w14:paraId="5CAC9D6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everyone agrees that when it comes to the heading tags, and specifically the h1 tag, </w:t>
      </w:r>
    </w:p>
    <w:p w14:paraId="651F43B8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it is of utmost importance to use it and that it should contain the wording, </w:t>
      </w:r>
    </w:p>
    <w:p w14:paraId="7B75D8B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which truly conveys the central topic of the rest of the content. </w:t>
      </w:r>
    </w:p>
    <w:p w14:paraId="73089DE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Okay, so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take a look at another HTML document called semantic-elements.html. </w:t>
      </w:r>
    </w:p>
    <w:p w14:paraId="2C9E9FA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that file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is located in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examples Lecture06 folder right </w:t>
      </w:r>
    </w:p>
    <w:p w14:paraId="5C5EAEF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next to the headings.html file that we just looked at. </w:t>
      </w:r>
    </w:p>
    <w:p w14:paraId="376A2A05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in this document, I introduced a whole bunch of new HTML5 semantic tags. </w:t>
      </w:r>
    </w:p>
    <w:p w14:paraId="7EDACCD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so,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 over them right now. </w:t>
      </w:r>
    </w:p>
    <w:p w14:paraId="2AF06750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first thing you see here is the new header tag, and </w:t>
      </w:r>
    </w:p>
    <w:p w14:paraId="63B8256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header tag basically contains some header information about the page. </w:t>
      </w:r>
    </w:p>
    <w:p w14:paraId="2A80BDB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 usually, it consists of company logo, some tagline, sometimes, navigation. </w:t>
      </w:r>
    </w:p>
    <w:p w14:paraId="27FBA7C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Actually, often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, navigation is contained within the header as well. </w:t>
      </w:r>
    </w:p>
    <w:p w14:paraId="7C60F00F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As you can see, this is exactly what we have right here. </w:t>
      </w:r>
    </w:p>
    <w:p w14:paraId="2DE65D1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nav tag signifies some content that is used for navigation within our website. </w:t>
      </w:r>
    </w:p>
    <w:p w14:paraId="798D4B7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Afterwards, we have our familiar h1 tag and </w:t>
      </w:r>
    </w:p>
    <w:p w14:paraId="3C95CCF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you should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absolutely always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have that. </w:t>
      </w:r>
    </w:p>
    <w:p w14:paraId="59E5999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then we have a couple of set of section tags here. </w:t>
      </w:r>
    </w:p>
    <w:p w14:paraId="58431378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within each section tag, we have a bunch of article elements. </w:t>
      </w:r>
    </w:p>
    <w:p w14:paraId="204ED0F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If you look at the HTML5 specification,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you'll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see that the way the section </w:t>
      </w:r>
    </w:p>
    <w:p w14:paraId="0AB35C90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element is defined and the way the article element is defined is that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usual or </w:t>
      </w:r>
    </w:p>
    <w:p w14:paraId="1DF2C91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 makes sense that the article should go inside the section element. </w:t>
      </w:r>
    </w:p>
    <w:p w14:paraId="06187954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However, that is not always the case and there's certainly no hard rule about it. </w:t>
      </w:r>
    </w:p>
    <w:p w14:paraId="73F3516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very possible that the article can also have sections within that. </w:t>
      </w:r>
    </w:p>
    <w:p w14:paraId="5887882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So,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you're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certainly not constrained to have this structure. </w:t>
      </w:r>
    </w:p>
    <w:p w14:paraId="627E4968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scroll down, we see we have an aside tag. </w:t>
      </w:r>
    </w:p>
    <w:p w14:paraId="21D2F87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 aside tag is basically an element that communicates that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something </w:t>
      </w:r>
    </w:p>
    <w:p w14:paraId="3591E2D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is inside of this element that is related to the main content of the page, </w:t>
      </w:r>
    </w:p>
    <w:p w14:paraId="38B81923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but not as direct a relationship as the main content. </w:t>
      </w:r>
    </w:p>
    <w:p w14:paraId="09A9350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finally, we have the footer tag, which, just like it sounds, </w:t>
      </w:r>
    </w:p>
    <w:p w14:paraId="3B64E553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has the footer information in it. </w:t>
      </w:r>
    </w:p>
    <w:p w14:paraId="28BE846F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Now, the thing to note about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all of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these tags is they're all block level elements. </w:t>
      </w:r>
    </w:p>
    <w:p w14:paraId="2FEB63A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So as far as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concerned, </w:t>
      </w:r>
    </w:p>
    <w:p w14:paraId="745AC28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visually we might as well have just used the div tags everywhere. </w:t>
      </w:r>
    </w:p>
    <w:p w14:paraId="58E58C1C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However, if you look at the code, it is obvious how much easier it is to read and </w:t>
      </w:r>
    </w:p>
    <w:p w14:paraId="793CEAB5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understand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what's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on structurally in this HTML page. </w:t>
      </w:r>
    </w:p>
    <w:p w14:paraId="3105081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For example, you can easily see that Article 1, 2 and </w:t>
      </w:r>
    </w:p>
    <w:p w14:paraId="2914D27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3 are somehow related and are somehow different from Articles 4, </w:t>
      </w:r>
    </w:p>
    <w:p w14:paraId="1EDA22B4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5 and 6 since they live in two different sections. </w:t>
      </w:r>
    </w:p>
    <w:p w14:paraId="31720B37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power of the semantic elements. </w:t>
      </w:r>
    </w:p>
    <w:p w14:paraId="7F24FCD1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They inherently convey some meaning. </w:t>
      </w:r>
    </w:p>
    <w:p w14:paraId="4903D4D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take a look at this page in the browser. </w:t>
      </w:r>
    </w:p>
    <w:p w14:paraId="3308F9C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As you can see,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here's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our header element and </w:t>
      </w:r>
    </w:p>
    <w:p w14:paraId="7A62E73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nav element is sitting right inside of it. </w:t>
      </w:r>
    </w:p>
    <w:p w14:paraId="3F4CEAFE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as you can see, the section article, the footer,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they're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all block level </w:t>
      </w:r>
    </w:p>
    <w:p w14:paraId="04DFED2A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elements since every single one of them is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actually on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their own new line. </w:t>
      </w:r>
    </w:p>
    <w:p w14:paraId="1D9A246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summary, </w:t>
      </w:r>
      <w:proofErr w:type="spell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well chosen</w:t>
      </w:r>
      <w:proofErr w:type="spell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content for h1 element is crucial </w:t>
      </w:r>
    </w:p>
    <w:p w14:paraId="3D73231D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to search engine optimization, and you should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definitely take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advantage of that. </w:t>
      </w:r>
    </w:p>
    <w:p w14:paraId="0516E302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>And remember, semantic elements do allow you for </w:t>
      </w:r>
    </w:p>
    <w:p w14:paraId="5A0F848A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more meaningful expression of the structure of your HTML code, HTML page, </w:t>
      </w:r>
    </w:p>
    <w:p w14:paraId="205C808B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but they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don't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really give you any more functionality than a regular div or </w:t>
      </w:r>
    </w:p>
    <w:p w14:paraId="17BC293E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regular span would without it. </w:t>
      </w:r>
    </w:p>
    <w:p w14:paraId="2886F3B6" w14:textId="77777777" w:rsidR="004478EE" w:rsidRPr="004478EE" w:rsidRDefault="004478EE" w:rsidP="004478EE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Next, </w:t>
      </w:r>
      <w:proofErr w:type="gramStart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4478EE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talk about Structuring Content with Lists.</w:t>
      </w:r>
    </w:p>
    <w:p w14:paraId="550F3810" w14:textId="77777777" w:rsidR="004478EE" w:rsidRPr="004478EE" w:rsidRDefault="004478EE" w:rsidP="004478EE">
      <w:pPr>
        <w:rPr>
          <w:lang w:val="en-IN"/>
        </w:rPr>
      </w:pPr>
    </w:p>
    <w:sectPr w:rsidR="004478EE" w:rsidRPr="0044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33472701">
    <w:abstractNumId w:val="19"/>
  </w:num>
  <w:num w:numId="2" w16cid:durableId="1868716588">
    <w:abstractNumId w:val="12"/>
  </w:num>
  <w:num w:numId="3" w16cid:durableId="769543822">
    <w:abstractNumId w:val="10"/>
  </w:num>
  <w:num w:numId="4" w16cid:durableId="1777287186">
    <w:abstractNumId w:val="21"/>
  </w:num>
  <w:num w:numId="5" w16cid:durableId="1996032191">
    <w:abstractNumId w:val="13"/>
  </w:num>
  <w:num w:numId="6" w16cid:durableId="2129466437">
    <w:abstractNumId w:val="16"/>
  </w:num>
  <w:num w:numId="7" w16cid:durableId="2005819491">
    <w:abstractNumId w:val="18"/>
  </w:num>
  <w:num w:numId="8" w16cid:durableId="1945729735">
    <w:abstractNumId w:val="9"/>
  </w:num>
  <w:num w:numId="9" w16cid:durableId="514224566">
    <w:abstractNumId w:val="7"/>
  </w:num>
  <w:num w:numId="10" w16cid:durableId="227346860">
    <w:abstractNumId w:val="6"/>
  </w:num>
  <w:num w:numId="11" w16cid:durableId="991444695">
    <w:abstractNumId w:val="5"/>
  </w:num>
  <w:num w:numId="12" w16cid:durableId="699206294">
    <w:abstractNumId w:val="4"/>
  </w:num>
  <w:num w:numId="13" w16cid:durableId="420177242">
    <w:abstractNumId w:val="8"/>
  </w:num>
  <w:num w:numId="14" w16cid:durableId="293340935">
    <w:abstractNumId w:val="3"/>
  </w:num>
  <w:num w:numId="15" w16cid:durableId="451436162">
    <w:abstractNumId w:val="2"/>
  </w:num>
  <w:num w:numId="16" w16cid:durableId="1143742854">
    <w:abstractNumId w:val="1"/>
  </w:num>
  <w:num w:numId="17" w16cid:durableId="1791896464">
    <w:abstractNumId w:val="0"/>
  </w:num>
  <w:num w:numId="18" w16cid:durableId="650645094">
    <w:abstractNumId w:val="14"/>
  </w:num>
  <w:num w:numId="19" w16cid:durableId="1205757434">
    <w:abstractNumId w:val="15"/>
  </w:num>
  <w:num w:numId="20" w16cid:durableId="1873759902">
    <w:abstractNumId w:val="20"/>
  </w:num>
  <w:num w:numId="21" w16cid:durableId="1013150202">
    <w:abstractNumId w:val="17"/>
  </w:num>
  <w:num w:numId="22" w16cid:durableId="1463496068">
    <w:abstractNumId w:val="11"/>
  </w:num>
  <w:num w:numId="23" w16cid:durableId="503134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EE"/>
    <w:rsid w:val="004478EE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BE0A"/>
  <w15:chartTrackingRefBased/>
  <w15:docId w15:val="{FBDDD361-8C85-4DC0-B08D-2C14BD0C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58">
    <w:name w:val="cds-158"/>
    <w:basedOn w:val="DefaultParagraphFont"/>
    <w:rsid w:val="004478EE"/>
  </w:style>
  <w:style w:type="character" w:customStyle="1" w:styleId="sr-only">
    <w:name w:val="sr-only"/>
    <w:basedOn w:val="DefaultParagraphFont"/>
    <w:rsid w:val="0044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2</TotalTime>
  <Pages>3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1</cp:revision>
  <dcterms:created xsi:type="dcterms:W3CDTF">2022-10-04T10:04:00Z</dcterms:created>
  <dcterms:modified xsi:type="dcterms:W3CDTF">2022-10-04T10:06:00Z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