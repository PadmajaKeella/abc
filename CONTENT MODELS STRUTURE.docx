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988FD" w14:textId="19412A80" w:rsidR="00A9204E" w:rsidRDefault="00A00781" w:rsidP="00A00781">
      <w:pPr>
        <w:pStyle w:val="Heading1"/>
        <w:jc w:val="center"/>
        <w:rPr>
          <w:color w:val="C00000"/>
          <w:sz w:val="40"/>
          <w:szCs w:val="40"/>
          <w:lang w:val="en-IN"/>
        </w:rPr>
      </w:pPr>
      <w:r w:rsidRPr="00A00781">
        <w:rPr>
          <w:color w:val="C00000"/>
          <w:sz w:val="40"/>
          <w:szCs w:val="40"/>
          <w:lang w:val="en-IN"/>
        </w:rPr>
        <w:t>CONTENT MODELS STRUTURE</w:t>
      </w:r>
    </w:p>
    <w:p w14:paraId="288E6A69" w14:textId="77777777" w:rsidR="00A00781" w:rsidRPr="00A00781" w:rsidRDefault="00A00781" w:rsidP="00A00781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A00781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>[SOUND] The term content model refers to the full behavior the browser </w:t>
      </w:r>
    </w:p>
    <w:p w14:paraId="7A951908" w14:textId="77777777" w:rsidR="00A00781" w:rsidRPr="00A00781" w:rsidRDefault="00A00781" w:rsidP="00A00781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A00781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>applies to the elements belonging to that content model, </w:t>
      </w:r>
    </w:p>
    <w:p w14:paraId="44EE2E68" w14:textId="77777777" w:rsidR="00A00781" w:rsidRPr="00A00781" w:rsidRDefault="00A00781" w:rsidP="00A00781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A00781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>and to the nesting rules of those elements. </w:t>
      </w:r>
    </w:p>
    <w:p w14:paraId="00773835" w14:textId="77777777" w:rsidR="00A00781" w:rsidRPr="00A00781" w:rsidRDefault="00A00781" w:rsidP="00A00781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A00781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>In other words, which elements are allowed to be nested inside which other elements. </w:t>
      </w:r>
    </w:p>
    <w:p w14:paraId="78B3F65C" w14:textId="77777777" w:rsidR="00A00781" w:rsidRPr="00A00781" w:rsidRDefault="00A00781" w:rsidP="00A00781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A00781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>Prior to HTML5 specification, HTML elements were either block level or </w:t>
      </w:r>
    </w:p>
    <w:p w14:paraId="2AFF0E9A" w14:textId="77777777" w:rsidR="00A00781" w:rsidRPr="00A00781" w:rsidRDefault="00A00781" w:rsidP="00A00781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A00781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>inline elements. </w:t>
      </w:r>
    </w:p>
    <w:p w14:paraId="15DFED9C" w14:textId="77777777" w:rsidR="00A00781" w:rsidRPr="00A00781" w:rsidRDefault="00A00781" w:rsidP="00A00781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A00781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>HTML5 split these two content models into seven models. </w:t>
      </w:r>
    </w:p>
    <w:p w14:paraId="4AAB2DF9" w14:textId="77777777" w:rsidR="00A00781" w:rsidRPr="00A00781" w:rsidRDefault="00A00781" w:rsidP="00A00781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A00781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>So, things got a bit more complicated. </w:t>
      </w:r>
    </w:p>
    <w:p w14:paraId="240F7B0E" w14:textId="77777777" w:rsidR="00A00781" w:rsidRPr="00A00781" w:rsidRDefault="00A00781" w:rsidP="00A00781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A00781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>Let me go over the two traditional models anyway. </w:t>
      </w:r>
    </w:p>
    <w:p w14:paraId="00F09A83" w14:textId="77777777" w:rsidR="00A00781" w:rsidRPr="00A00781" w:rsidRDefault="00A00781" w:rsidP="00A00781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A00781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>And I will explain in a moment why I am doing that. </w:t>
      </w:r>
    </w:p>
    <w:p w14:paraId="29643F93" w14:textId="77777777" w:rsidR="00A00781" w:rsidRPr="00A00781" w:rsidRDefault="00A00781" w:rsidP="00A00781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A00781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>All elements fall into basically two categories </w:t>
      </w:r>
    </w:p>
    <w:p w14:paraId="05E7B5C9" w14:textId="77777777" w:rsidR="00A00781" w:rsidRPr="00A00781" w:rsidRDefault="00A00781" w:rsidP="00A00781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A00781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>under the traditional content model structure. </w:t>
      </w:r>
    </w:p>
    <w:p w14:paraId="253594A9" w14:textId="77777777" w:rsidR="00A00781" w:rsidRPr="00A00781" w:rsidRDefault="00A00781" w:rsidP="00A00781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A00781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>Either block level elements or inline elements. </w:t>
      </w:r>
    </w:p>
    <w:p w14:paraId="1394CECF" w14:textId="77777777" w:rsidR="00A00781" w:rsidRPr="00A00781" w:rsidRDefault="00A00781" w:rsidP="00A00781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A00781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>Block level elements render to begin on the new line by default. </w:t>
      </w:r>
    </w:p>
    <w:p w14:paraId="4ECE87E5" w14:textId="77777777" w:rsidR="00A00781" w:rsidRPr="00A00781" w:rsidRDefault="00A00781" w:rsidP="00A00781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A00781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>You could change that with CSS but we're not talking about CSS at this point, yet. </w:t>
      </w:r>
    </w:p>
    <w:p w14:paraId="64403039" w14:textId="77777777" w:rsidR="00A00781" w:rsidRPr="00A00781" w:rsidRDefault="00A00781" w:rsidP="00A00781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A00781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>So what that means is every time you specify a block-level </w:t>
      </w:r>
    </w:p>
    <w:p w14:paraId="0D86DC91" w14:textId="77777777" w:rsidR="00A00781" w:rsidRPr="00A00781" w:rsidRDefault="00A00781" w:rsidP="00A00781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A00781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>element in HTML, the browser will automatically place that element </w:t>
      </w:r>
    </w:p>
    <w:p w14:paraId="09C862B2" w14:textId="77777777" w:rsidR="00A00781" w:rsidRPr="00A00781" w:rsidRDefault="00A00781" w:rsidP="00A00781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A00781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>on a new line in the flow of the document. </w:t>
      </w:r>
    </w:p>
    <w:p w14:paraId="677F0D18" w14:textId="77777777" w:rsidR="00A00781" w:rsidRPr="00A00781" w:rsidRDefault="00A00781" w:rsidP="00A00781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A00781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>Block-level elements are allowed to contain inline or </w:t>
      </w:r>
    </w:p>
    <w:p w14:paraId="10264809" w14:textId="77777777" w:rsidR="00A00781" w:rsidRPr="00A00781" w:rsidRDefault="00A00781" w:rsidP="00A00781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A00781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>other block-level elements within them. </w:t>
      </w:r>
    </w:p>
    <w:p w14:paraId="27A62D7B" w14:textId="77777777" w:rsidR="00A00781" w:rsidRPr="00A00781" w:rsidRDefault="00A00781" w:rsidP="00A00781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A00781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>This is in contrast to inline elements, which render on the same line by default. </w:t>
      </w:r>
    </w:p>
    <w:p w14:paraId="2D2B819B" w14:textId="77777777" w:rsidR="00A00781" w:rsidRPr="00A00781" w:rsidRDefault="00A00781" w:rsidP="00A00781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A00781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>Again you can change that, but by default it renders on the same line. </w:t>
      </w:r>
    </w:p>
    <w:p w14:paraId="7917DA71" w14:textId="77777777" w:rsidR="00A00781" w:rsidRPr="00A00781" w:rsidRDefault="00A00781" w:rsidP="00A00781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A00781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>Which means if you put a whole bunch of in line elements next to each other, they </w:t>
      </w:r>
    </w:p>
    <w:p w14:paraId="232417AA" w14:textId="77777777" w:rsidR="00A00781" w:rsidRPr="00A00781" w:rsidRDefault="00A00781" w:rsidP="00A00781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A00781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>will all be going on on the same line, as if there is no new line character present.</w:t>
      </w:r>
    </w:p>
    <w:p w14:paraId="3AAC9CEA" w14:textId="77777777" w:rsidR="00A00781" w:rsidRPr="00A00781" w:rsidRDefault="00A00781" w:rsidP="00A00781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A0078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val="en-IN" w:eastAsia="en-IN"/>
        </w:rPr>
        <w:t>Play video starting at :1:35 and follow transcript</w:t>
      </w:r>
      <w:r w:rsidRPr="00A00781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>1:35</w:t>
      </w:r>
    </w:p>
    <w:p w14:paraId="0B0C93C7" w14:textId="77777777" w:rsidR="00A00781" w:rsidRPr="00A00781" w:rsidRDefault="00A00781" w:rsidP="00A00781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A00781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>Inline elements also have a restriction that they can only </w:t>
      </w:r>
    </w:p>
    <w:p w14:paraId="7C8DF9CE" w14:textId="77777777" w:rsidR="00A00781" w:rsidRPr="00A00781" w:rsidRDefault="00A00781" w:rsidP="00A00781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A00781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>contain other in line elements. </w:t>
      </w:r>
    </w:p>
    <w:p w14:paraId="6DB53CBC" w14:textId="77777777" w:rsidR="00A00781" w:rsidRPr="00A00781" w:rsidRDefault="00A00781" w:rsidP="00A00781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A00781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>In other words, </w:t>
      </w:r>
    </w:p>
    <w:p w14:paraId="5CE7DD86" w14:textId="77777777" w:rsidR="00A00781" w:rsidRPr="00A00781" w:rsidRDefault="00A00781" w:rsidP="00A00781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A00781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>an inline element cannot have as part of its content a block level element.</w:t>
      </w:r>
    </w:p>
    <w:p w14:paraId="462A46CE" w14:textId="77777777" w:rsidR="00A00781" w:rsidRPr="00A00781" w:rsidRDefault="00A00781" w:rsidP="00A00781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A0078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val="en-IN" w:eastAsia="en-IN"/>
        </w:rPr>
        <w:t>Play video starting at :1:47 and follow transcript</w:t>
      </w:r>
      <w:r w:rsidRPr="00A00781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>1:47</w:t>
      </w:r>
    </w:p>
    <w:p w14:paraId="5EEB209B" w14:textId="77777777" w:rsidR="00A00781" w:rsidRPr="00A00781" w:rsidRDefault="00A00781" w:rsidP="00A00781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A00781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>Now I told you that HTML5 really replaces these </w:t>
      </w:r>
    </w:p>
    <w:p w14:paraId="7D4EB6FE" w14:textId="77777777" w:rsidR="00A00781" w:rsidRPr="00A00781" w:rsidRDefault="00A00781" w:rsidP="00A00781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A00781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>definitions with a more complex set of content categories. </w:t>
      </w:r>
    </w:p>
    <w:p w14:paraId="4FCF2290" w14:textId="77777777" w:rsidR="00A00781" w:rsidRPr="00A00781" w:rsidRDefault="00A00781" w:rsidP="00A00781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A00781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>So why are we going over them now? </w:t>
      </w:r>
    </w:p>
    <w:p w14:paraId="586DC48E" w14:textId="77777777" w:rsidR="00A00781" w:rsidRPr="00A00781" w:rsidRDefault="00A00781" w:rsidP="00A00781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A00781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>Well the reason we're going over them now is because this distinction </w:t>
      </w:r>
    </w:p>
    <w:p w14:paraId="061A580D" w14:textId="77777777" w:rsidR="00A00781" w:rsidRPr="00A00781" w:rsidRDefault="00A00781" w:rsidP="00A00781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A00781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>between block level elements and inline elements remains pretty practical. </w:t>
      </w:r>
    </w:p>
    <w:p w14:paraId="3BB0A3BE" w14:textId="77777777" w:rsidR="00A00781" w:rsidRPr="00A00781" w:rsidRDefault="00A00781" w:rsidP="00A00781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A00781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>Because it aligns very well with still existing CSS rules. </w:t>
      </w:r>
    </w:p>
    <w:p w14:paraId="028692A2" w14:textId="77777777" w:rsidR="00A00781" w:rsidRPr="00A00781" w:rsidRDefault="00A00781" w:rsidP="00A00781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A00781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>So even though HTML5 came up with new content model names and </w:t>
      </w:r>
    </w:p>
    <w:p w14:paraId="7FB405D3" w14:textId="77777777" w:rsidR="00A00781" w:rsidRPr="00A00781" w:rsidRDefault="00A00781" w:rsidP="00A00781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A00781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>new sub categories, and just new way to break them down. </w:t>
      </w:r>
    </w:p>
    <w:p w14:paraId="3850599B" w14:textId="77777777" w:rsidR="00A00781" w:rsidRPr="00A00781" w:rsidRDefault="00A00781" w:rsidP="00A00781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A00781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>At the end of the day, you could still look at all of these, </w:t>
      </w:r>
    </w:p>
    <w:p w14:paraId="7D8A53B7" w14:textId="77777777" w:rsidR="00A00781" w:rsidRPr="00A00781" w:rsidRDefault="00A00781" w:rsidP="00A00781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A00781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>as far as your coding is concerned, as block-level elements and inline elements. </w:t>
      </w:r>
    </w:p>
    <w:p w14:paraId="3EBA8D77" w14:textId="77777777" w:rsidR="00A00781" w:rsidRPr="00A00781" w:rsidRDefault="00A00781" w:rsidP="00A00781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A00781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>Obviously, it's a little bit of an over-simplification, but it works. </w:t>
      </w:r>
    </w:p>
    <w:p w14:paraId="15D1DCFC" w14:textId="77777777" w:rsidR="00A00781" w:rsidRPr="00A00781" w:rsidRDefault="00A00781" w:rsidP="00A00781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A00781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>And just to be kind of complete, block-level elements roughly translate </w:t>
      </w:r>
    </w:p>
    <w:p w14:paraId="2F175F5A" w14:textId="77777777" w:rsidR="00A00781" w:rsidRPr="00A00781" w:rsidRDefault="00A00781" w:rsidP="00A00781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A00781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>into the new HTML5 category of flow content, and inline elements </w:t>
      </w:r>
    </w:p>
    <w:p w14:paraId="2EB1D531" w14:textId="77777777" w:rsidR="00A00781" w:rsidRPr="00A00781" w:rsidRDefault="00A00781" w:rsidP="00A00781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A00781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>roughly translate into the HTML5 category of phrasing content. </w:t>
      </w:r>
    </w:p>
    <w:p w14:paraId="774C75F0" w14:textId="77777777" w:rsidR="00A00781" w:rsidRPr="00A00781" w:rsidRDefault="00A00781" w:rsidP="00A00781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A00781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>So let's go look at some code that will demonstrate these concepts. </w:t>
      </w:r>
    </w:p>
    <w:p w14:paraId="4B5580C8" w14:textId="77777777" w:rsidR="00A00781" w:rsidRPr="00A00781" w:rsidRDefault="00A00781" w:rsidP="00A00781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A00781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>Demonstrate the difference between block-level elements and inline elements, </w:t>
      </w:r>
    </w:p>
    <w:p w14:paraId="2A3A5798" w14:textId="77777777" w:rsidR="00A00781" w:rsidRPr="00A00781" w:rsidRDefault="00A00781" w:rsidP="00A00781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A00781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lastRenderedPageBreak/>
        <w:t>we're going to take look at an HTML document called div and span the HTML. </w:t>
      </w:r>
    </w:p>
    <w:p w14:paraId="1B3F1B04" w14:textId="77777777" w:rsidR="00A00781" w:rsidRPr="00A00781" w:rsidRDefault="00A00781" w:rsidP="00A00781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A00781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>It's look Located in the examples Lecture05 folder. </w:t>
      </w:r>
    </w:p>
    <w:p w14:paraId="5EFC3627" w14:textId="77777777" w:rsidR="00A00781" w:rsidRPr="00A00781" w:rsidRDefault="00A00781" w:rsidP="00A00781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A00781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>Perhaps the most generic elements in each category are the div and </w:t>
      </w:r>
    </w:p>
    <w:p w14:paraId="0CB65DDF" w14:textId="77777777" w:rsidR="00A00781" w:rsidRPr="00A00781" w:rsidRDefault="00A00781" w:rsidP="00A00781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A00781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>the span elements. </w:t>
      </w:r>
    </w:p>
    <w:p w14:paraId="4B3BF679" w14:textId="77777777" w:rsidR="00A00781" w:rsidRPr="00A00781" w:rsidRDefault="00A00781" w:rsidP="00A00781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A00781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>And these are the elements we're going to introduce in this document.</w:t>
      </w:r>
    </w:p>
    <w:p w14:paraId="566B5E37" w14:textId="77777777" w:rsidR="00A00781" w:rsidRPr="00A00781" w:rsidRDefault="00A00781" w:rsidP="00A00781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A0078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val="en-IN" w:eastAsia="en-IN"/>
        </w:rPr>
        <w:t>Play video starting at :3:9 and follow transcript</w:t>
      </w:r>
      <w:r w:rsidRPr="00A00781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>3:09</w:t>
      </w:r>
    </w:p>
    <w:p w14:paraId="700A5126" w14:textId="77777777" w:rsidR="00A00781" w:rsidRPr="00A00781" w:rsidRDefault="00A00781" w:rsidP="00A00781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A00781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>The div element stands for division, and the span element stands for span. </w:t>
      </w:r>
    </w:p>
    <w:p w14:paraId="56D81198" w14:textId="77777777" w:rsidR="00A00781" w:rsidRPr="00A00781" w:rsidRDefault="00A00781" w:rsidP="00A00781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A00781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>The div element is your most generic block-level element, and </w:t>
      </w:r>
    </w:p>
    <w:p w14:paraId="3A27D88C" w14:textId="77777777" w:rsidR="00A00781" w:rsidRPr="00A00781" w:rsidRDefault="00A00781" w:rsidP="00A00781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A00781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>the span is your super generic, inline element. </w:t>
      </w:r>
    </w:p>
    <w:p w14:paraId="25AB5504" w14:textId="77777777" w:rsidR="00A00781" w:rsidRPr="00A00781" w:rsidRDefault="00A00781" w:rsidP="00A00781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A00781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>So let's go over this document real quick. </w:t>
      </w:r>
    </w:p>
    <w:p w14:paraId="38E95258" w14:textId="77777777" w:rsidR="00A00781" w:rsidRPr="00A00781" w:rsidRDefault="00A00781" w:rsidP="00A00781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A00781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>We have a couple of divs following one after the other, DIV 1 and DIV 2. </w:t>
      </w:r>
    </w:p>
    <w:p w14:paraId="6A08D647" w14:textId="77777777" w:rsidR="00A00781" w:rsidRPr="00A00781" w:rsidRDefault="00A00781" w:rsidP="00A00781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A00781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>Then, there's a span element that follows DIV 2. </w:t>
      </w:r>
    </w:p>
    <w:p w14:paraId="7011599A" w14:textId="77777777" w:rsidR="00A00781" w:rsidRPr="00A00781" w:rsidRDefault="00A00781" w:rsidP="00A00781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A00781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>And the number 3 div is a little bit more complex in that </w:t>
      </w:r>
    </w:p>
    <w:p w14:paraId="64A753CB" w14:textId="77777777" w:rsidR="00A00781" w:rsidRPr="00A00781" w:rsidRDefault="00A00781" w:rsidP="00A00781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A00781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>it includes a span element inside of it. </w:t>
      </w:r>
    </w:p>
    <w:p w14:paraId="02466D7D" w14:textId="77777777" w:rsidR="00A00781" w:rsidRPr="00A00781" w:rsidRDefault="00A00781" w:rsidP="00A00781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A00781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>So let's take a look at what this looks like in a browser. </w:t>
      </w:r>
    </w:p>
    <w:p w14:paraId="62E3069C" w14:textId="77777777" w:rsidR="00A00781" w:rsidRPr="00A00781" w:rsidRDefault="00A00781" w:rsidP="00A00781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A00781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>So you can see the DIV 1 element is all by itself on its own line. </w:t>
      </w:r>
    </w:p>
    <w:p w14:paraId="3A818357" w14:textId="77777777" w:rsidR="00A00781" w:rsidRPr="00A00781" w:rsidRDefault="00A00781" w:rsidP="00A00781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A00781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>And so is DIV 2 element, all by itself on its own line. </w:t>
      </w:r>
    </w:p>
    <w:p w14:paraId="159863F8" w14:textId="77777777" w:rsidR="00A00781" w:rsidRPr="00A00781" w:rsidRDefault="00A00781" w:rsidP="00A00781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A00781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>Now the Span 1 was a tag, an element, that followed directly after DIV 2. </w:t>
      </w:r>
    </w:p>
    <w:p w14:paraId="123FDFE3" w14:textId="77777777" w:rsidR="00A00781" w:rsidRPr="00A00781" w:rsidRDefault="00A00781" w:rsidP="00A00781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A00781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>And even though span is an inline element, </w:t>
      </w:r>
    </w:p>
    <w:p w14:paraId="377CC32F" w14:textId="77777777" w:rsidR="00A00781" w:rsidRPr="00A00781" w:rsidRDefault="00A00781" w:rsidP="00A00781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A00781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>since DIV 2 requires that it be on it's own line. </w:t>
      </w:r>
    </w:p>
    <w:p w14:paraId="4858B2FF" w14:textId="77777777" w:rsidR="00A00781" w:rsidRPr="00A00781" w:rsidRDefault="00A00781" w:rsidP="00A00781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A00781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>It pushes the next inline element to it's own line as well. </w:t>
      </w:r>
    </w:p>
    <w:p w14:paraId="0DD7C113" w14:textId="77777777" w:rsidR="00A00781" w:rsidRPr="00A00781" w:rsidRDefault="00A00781" w:rsidP="00A00781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A00781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>And this is exactly what happens with DIV 3. </w:t>
      </w:r>
    </w:p>
    <w:p w14:paraId="2916A09D" w14:textId="77777777" w:rsidR="00A00781" w:rsidRPr="00A00781" w:rsidRDefault="00A00781" w:rsidP="00A00781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A00781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>Even though span is an inline element, </w:t>
      </w:r>
    </w:p>
    <w:p w14:paraId="641C6F0A" w14:textId="77777777" w:rsidR="00A00781" w:rsidRPr="00A00781" w:rsidRDefault="00A00781" w:rsidP="00A00781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A00781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>technically speaking the tags shouldn't go anywhere but right behind SPAN 1. </w:t>
      </w:r>
    </w:p>
    <w:p w14:paraId="31DCC1D4" w14:textId="77777777" w:rsidR="00A00781" w:rsidRPr="00A00781" w:rsidRDefault="00A00781" w:rsidP="00A00781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A00781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>But since DIV 3 is a block level element it requires it's own line so </w:t>
      </w:r>
    </w:p>
    <w:p w14:paraId="7D04AAC5" w14:textId="77777777" w:rsidR="00A00781" w:rsidRPr="00A00781" w:rsidRDefault="00A00781" w:rsidP="00A00781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A00781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>it's get pushed to the next line to be by itself. </w:t>
      </w:r>
    </w:p>
    <w:p w14:paraId="37182FB8" w14:textId="77777777" w:rsidR="00A00781" w:rsidRPr="00A00781" w:rsidRDefault="00A00781" w:rsidP="00A00781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A00781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>Now the spin two tag is sitting inside the div three and </w:t>
      </w:r>
    </w:p>
    <w:p w14:paraId="35EB6BE7" w14:textId="77777777" w:rsidR="00A00781" w:rsidRPr="00A00781" w:rsidRDefault="00A00781" w:rsidP="00A00781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A00781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>since it's an inline element it doesn't cause any more formatting And </w:t>
      </w:r>
    </w:p>
    <w:p w14:paraId="23975064" w14:textId="77777777" w:rsidR="00A00781" w:rsidRPr="00A00781" w:rsidRDefault="00A00781" w:rsidP="00A00781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A00781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>it just sits right here inside the DIV 3 without requiring a new line.</w:t>
      </w:r>
    </w:p>
    <w:p w14:paraId="7EF3CD23" w14:textId="77777777" w:rsidR="00A00781" w:rsidRPr="00A00781" w:rsidRDefault="00A00781" w:rsidP="00A00781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A0078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val="en-IN" w:eastAsia="en-IN"/>
        </w:rPr>
        <w:t>Play video starting at :4:39 and follow transcript</w:t>
      </w:r>
      <w:r w:rsidRPr="00A00781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>4:39</w:t>
      </w:r>
    </w:p>
    <w:p w14:paraId="6A11BC7C" w14:textId="77777777" w:rsidR="00A00781" w:rsidRPr="00A00781" w:rsidRDefault="00A00781" w:rsidP="00A00781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A00781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>So just there's no confusion, the new line characters that follow the div tags </w:t>
      </w:r>
    </w:p>
    <w:p w14:paraId="4578DC27" w14:textId="77777777" w:rsidR="00A00781" w:rsidRPr="00A00781" w:rsidRDefault="00A00781" w:rsidP="00A00781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A00781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>make absolutely no difference to the html page and how it renders. </w:t>
      </w:r>
    </w:p>
    <w:p w14:paraId="48A2AEB7" w14:textId="77777777" w:rsidR="00A00781" w:rsidRPr="00A00781" w:rsidRDefault="00A00781" w:rsidP="00A00781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A00781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>I could remove all the new line characters, save the document, and </w:t>
      </w:r>
    </w:p>
    <w:p w14:paraId="24158790" w14:textId="77777777" w:rsidR="00A00781" w:rsidRPr="00A00781" w:rsidRDefault="00A00781" w:rsidP="00A00781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A00781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>preview it in the browser. </w:t>
      </w:r>
    </w:p>
    <w:p w14:paraId="68FE540F" w14:textId="77777777" w:rsidR="00A00781" w:rsidRPr="00A00781" w:rsidRDefault="00A00781" w:rsidP="00A00781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A00781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>Again, and as you could see in terms of formatting, and </w:t>
      </w:r>
    </w:p>
    <w:p w14:paraId="7FEBBEDA" w14:textId="77777777" w:rsidR="00A00781" w:rsidRPr="00A00781" w:rsidRDefault="00A00781" w:rsidP="00A00781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A00781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>in terms of requiring new lines, nothing gets changed.</w:t>
      </w:r>
    </w:p>
    <w:p w14:paraId="1205B79F" w14:textId="77777777" w:rsidR="00A00781" w:rsidRPr="00A00781" w:rsidRDefault="00A00781" w:rsidP="00A00781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A0078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val="en-IN" w:eastAsia="en-IN"/>
        </w:rPr>
        <w:t>Play video starting at :5:2 and follow transcript</w:t>
      </w:r>
      <w:r w:rsidRPr="00A00781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>5:02</w:t>
      </w:r>
    </w:p>
    <w:p w14:paraId="0061FD26" w14:textId="77777777" w:rsidR="00A00781" w:rsidRPr="00A00781" w:rsidRDefault="00A00781" w:rsidP="00A00781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A00781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>As the last step, let's try to take the code from our page, </w:t>
      </w:r>
    </w:p>
    <w:p w14:paraId="4A3938A0" w14:textId="77777777" w:rsidR="00A00781" w:rsidRPr="00A00781" w:rsidRDefault="00A00781" w:rsidP="00A00781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A00781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>copy it, and validate it in the W3C validator.</w:t>
      </w:r>
    </w:p>
    <w:p w14:paraId="103E3735" w14:textId="77777777" w:rsidR="00A00781" w:rsidRPr="00A00781" w:rsidRDefault="00A00781" w:rsidP="00A00781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A0078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val="en-IN" w:eastAsia="en-IN"/>
        </w:rPr>
        <w:t>Play video starting at :5:14 and follow transcript</w:t>
      </w:r>
      <w:r w:rsidRPr="00A00781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>5:14</w:t>
      </w:r>
    </w:p>
    <w:p w14:paraId="3DD8AF64" w14:textId="77777777" w:rsidR="00A00781" w:rsidRPr="00A00781" w:rsidRDefault="00A00781" w:rsidP="00A00781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A00781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>As you can see, the page is valid. </w:t>
      </w:r>
    </w:p>
    <w:p w14:paraId="3CCD5F94" w14:textId="77777777" w:rsidR="00A00781" w:rsidRPr="00A00781" w:rsidRDefault="00A00781" w:rsidP="00A00781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A00781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>But what happens if I go ahead and, right inside our validator, </w:t>
      </w:r>
    </w:p>
    <w:p w14:paraId="2DD878D9" w14:textId="77777777" w:rsidR="00A00781" w:rsidRPr="00A00781" w:rsidRDefault="00A00781" w:rsidP="00A00781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A00781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>add another div tag right inside the span tag with some content. </w:t>
      </w:r>
    </w:p>
    <w:p w14:paraId="64A0ECA1" w14:textId="77777777" w:rsidR="00A00781" w:rsidRPr="00A00781" w:rsidRDefault="00A00781" w:rsidP="00A00781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A00781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>And I'll close the div tag, and let's check the page.</w:t>
      </w:r>
    </w:p>
    <w:p w14:paraId="0CA2C77D" w14:textId="77777777" w:rsidR="00A00781" w:rsidRPr="00A00781" w:rsidRDefault="00A00781" w:rsidP="00A00781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A0078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val="en-IN" w:eastAsia="en-IN"/>
        </w:rPr>
        <w:t>Play video starting at :5:31 and follow transcript</w:t>
      </w:r>
      <w:r w:rsidRPr="00A00781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>5:31</w:t>
      </w:r>
    </w:p>
    <w:p w14:paraId="5BCBC892" w14:textId="77777777" w:rsidR="00A00781" w:rsidRPr="00A00781" w:rsidRDefault="00A00781" w:rsidP="00A00781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A00781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>And now you can see it's complaining that element div not allowed is a child of span </w:t>
      </w:r>
    </w:p>
    <w:p w14:paraId="33DA71CA" w14:textId="77777777" w:rsidR="00A00781" w:rsidRPr="00A00781" w:rsidRDefault="00A00781" w:rsidP="00A00781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A00781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>element and it's context, and it's telling you the context in which div element might </w:t>
      </w:r>
    </w:p>
    <w:p w14:paraId="5E4C29AC" w14:textId="77777777" w:rsidR="00A00781" w:rsidRPr="00A00781" w:rsidRDefault="00A00781" w:rsidP="00A00781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A00781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>be used is flow content and content model of span element is phrasing content. </w:t>
      </w:r>
    </w:p>
    <w:p w14:paraId="2AE79CC7" w14:textId="77777777" w:rsidR="00A00781" w:rsidRPr="00A00781" w:rsidRDefault="00A00781" w:rsidP="00A00781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A00781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>And again phrasing content roughly translates into inline content. </w:t>
      </w:r>
    </w:p>
    <w:p w14:paraId="12764A59" w14:textId="77777777" w:rsidR="00A00781" w:rsidRPr="00A00781" w:rsidRDefault="00A00781" w:rsidP="00A00781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A00781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lastRenderedPageBreak/>
        <w:t>And flow content roughly translates into block level content.</w:t>
      </w:r>
    </w:p>
    <w:p w14:paraId="5F0EF9D1" w14:textId="77777777" w:rsidR="00A00781" w:rsidRPr="00A00781" w:rsidRDefault="00A00781" w:rsidP="00A00781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A0078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val="en-IN" w:eastAsia="en-IN"/>
        </w:rPr>
        <w:t>Play video starting at :5:56 and follow transcript</w:t>
      </w:r>
      <w:r w:rsidRPr="00A00781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>5:56</w:t>
      </w:r>
    </w:p>
    <w:p w14:paraId="5C92BDB0" w14:textId="77777777" w:rsidR="00A00781" w:rsidRPr="00A00781" w:rsidRDefault="00A00781" w:rsidP="00A00781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A00781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>I'll provide a couple of URL's for you to explore a little bit further </w:t>
      </w:r>
    </w:p>
    <w:p w14:paraId="0483DEF6" w14:textId="77777777" w:rsidR="00A00781" w:rsidRPr="00A00781" w:rsidRDefault="00A00781" w:rsidP="00A00781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A00781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>into different categories of the HTML5 content models. </w:t>
      </w:r>
    </w:p>
    <w:p w14:paraId="520D248F" w14:textId="77777777" w:rsidR="00A00781" w:rsidRPr="00A00781" w:rsidRDefault="00A00781" w:rsidP="00A00781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A00781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>But I'd like to demo one real quick, and that is the W3C kinds of content section, </w:t>
      </w:r>
    </w:p>
    <w:p w14:paraId="5D406DB2" w14:textId="77777777" w:rsidR="00A00781" w:rsidRPr="00A00781" w:rsidRDefault="00A00781" w:rsidP="00A00781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A00781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>where it basically lists the seven types of content that HTML5 defines. </w:t>
      </w:r>
    </w:p>
    <w:p w14:paraId="0BBD2726" w14:textId="77777777" w:rsidR="00A00781" w:rsidRPr="00A00781" w:rsidRDefault="00A00781" w:rsidP="00A00781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A00781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>What's cool about this page is that you could roll over different parts </w:t>
      </w:r>
    </w:p>
    <w:p w14:paraId="72939C57" w14:textId="77777777" w:rsidR="00A00781" w:rsidRPr="00A00781" w:rsidRDefault="00A00781" w:rsidP="00A00781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A00781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>of this graphic and you could see all the different elements </w:t>
      </w:r>
    </w:p>
    <w:p w14:paraId="23E1B702" w14:textId="77777777" w:rsidR="00A00781" w:rsidRPr="00A00781" w:rsidRDefault="00A00781" w:rsidP="00A00781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A00781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>that belong to this particular HTML5 content model category. </w:t>
      </w:r>
    </w:p>
    <w:p w14:paraId="253695E1" w14:textId="77777777" w:rsidR="00A00781" w:rsidRPr="00A00781" w:rsidRDefault="00A00781" w:rsidP="00A00781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A00781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>So to summarize, we compared block level and inline content types and </w:t>
      </w:r>
    </w:p>
    <w:p w14:paraId="3A209D86" w14:textId="77777777" w:rsidR="00A00781" w:rsidRPr="00A00781" w:rsidRDefault="00A00781" w:rsidP="00A00781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A00781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>which we know are not part of the official HTML5 classification. </w:t>
      </w:r>
    </w:p>
    <w:p w14:paraId="1047EDC8" w14:textId="77777777" w:rsidR="00A00781" w:rsidRPr="00A00781" w:rsidRDefault="00A00781" w:rsidP="00A00781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A00781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>But they're still used quite often in literature and just in the regular coding </w:t>
      </w:r>
    </w:p>
    <w:p w14:paraId="3279CBCD" w14:textId="77777777" w:rsidR="00A00781" w:rsidRPr="00A00781" w:rsidRDefault="00A00781" w:rsidP="00A00781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A00781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>and they're roughly equivalent to flow content and phrasing content respectively.</w:t>
      </w:r>
    </w:p>
    <w:p w14:paraId="058C4F84" w14:textId="77777777" w:rsidR="00A00781" w:rsidRPr="00A00781" w:rsidRDefault="00A00781" w:rsidP="00A00781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A0078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val="en-IN" w:eastAsia="en-IN"/>
        </w:rPr>
        <w:t>Play video starting at :6:49 and follow transcript</w:t>
      </w:r>
      <w:r w:rsidRPr="00A00781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>6:49</w:t>
      </w:r>
    </w:p>
    <w:p w14:paraId="72D33ED6" w14:textId="77777777" w:rsidR="00A00781" w:rsidRPr="00A00781" w:rsidRDefault="00A00781" w:rsidP="00A00781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A00781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>Next we're going to talk about headings and </w:t>
      </w:r>
    </w:p>
    <w:p w14:paraId="2D1E8750" w14:textId="77777777" w:rsidR="00A00781" w:rsidRPr="00A00781" w:rsidRDefault="00A00781" w:rsidP="00A00781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A00781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>we're going to explore some new HTML5 semantic elements.</w:t>
      </w:r>
    </w:p>
    <w:p w14:paraId="7408416B" w14:textId="77777777" w:rsidR="00A00781" w:rsidRPr="00A00781" w:rsidRDefault="00A00781" w:rsidP="00A00781">
      <w:pPr>
        <w:rPr>
          <w:lang w:val="en-IN"/>
        </w:rPr>
      </w:pPr>
    </w:p>
    <w:sectPr w:rsidR="00A00781" w:rsidRPr="00A007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716513538">
    <w:abstractNumId w:val="19"/>
  </w:num>
  <w:num w:numId="2" w16cid:durableId="2139913044">
    <w:abstractNumId w:val="12"/>
  </w:num>
  <w:num w:numId="3" w16cid:durableId="1991982491">
    <w:abstractNumId w:val="10"/>
  </w:num>
  <w:num w:numId="4" w16cid:durableId="1604728943">
    <w:abstractNumId w:val="21"/>
  </w:num>
  <w:num w:numId="5" w16cid:durableId="904724756">
    <w:abstractNumId w:val="13"/>
  </w:num>
  <w:num w:numId="6" w16cid:durableId="1292052686">
    <w:abstractNumId w:val="16"/>
  </w:num>
  <w:num w:numId="7" w16cid:durableId="974799986">
    <w:abstractNumId w:val="18"/>
  </w:num>
  <w:num w:numId="8" w16cid:durableId="1844664452">
    <w:abstractNumId w:val="9"/>
  </w:num>
  <w:num w:numId="9" w16cid:durableId="82343765">
    <w:abstractNumId w:val="7"/>
  </w:num>
  <w:num w:numId="10" w16cid:durableId="18245028">
    <w:abstractNumId w:val="6"/>
  </w:num>
  <w:num w:numId="11" w16cid:durableId="1688873439">
    <w:abstractNumId w:val="5"/>
  </w:num>
  <w:num w:numId="12" w16cid:durableId="1254506508">
    <w:abstractNumId w:val="4"/>
  </w:num>
  <w:num w:numId="13" w16cid:durableId="597980861">
    <w:abstractNumId w:val="8"/>
  </w:num>
  <w:num w:numId="14" w16cid:durableId="652370005">
    <w:abstractNumId w:val="3"/>
  </w:num>
  <w:num w:numId="15" w16cid:durableId="1639451583">
    <w:abstractNumId w:val="2"/>
  </w:num>
  <w:num w:numId="16" w16cid:durableId="797409194">
    <w:abstractNumId w:val="1"/>
  </w:num>
  <w:num w:numId="17" w16cid:durableId="1990404543">
    <w:abstractNumId w:val="0"/>
  </w:num>
  <w:num w:numId="18" w16cid:durableId="1606424391">
    <w:abstractNumId w:val="14"/>
  </w:num>
  <w:num w:numId="19" w16cid:durableId="1026490635">
    <w:abstractNumId w:val="15"/>
  </w:num>
  <w:num w:numId="20" w16cid:durableId="1520773533">
    <w:abstractNumId w:val="20"/>
  </w:num>
  <w:num w:numId="21" w16cid:durableId="23869015">
    <w:abstractNumId w:val="17"/>
  </w:num>
  <w:num w:numId="22" w16cid:durableId="86049538">
    <w:abstractNumId w:val="11"/>
  </w:num>
  <w:num w:numId="23" w16cid:durableId="71357782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781"/>
    <w:rsid w:val="00645252"/>
    <w:rsid w:val="006D3D74"/>
    <w:rsid w:val="0083569A"/>
    <w:rsid w:val="00A00781"/>
    <w:rsid w:val="00A9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9B3D6"/>
  <w15:chartTrackingRefBased/>
  <w15:docId w15:val="{8B1A0322-03A4-4A09-BF91-726E44728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character" w:customStyle="1" w:styleId="cds-158">
    <w:name w:val="cds-158"/>
    <w:basedOn w:val="DefaultParagraphFont"/>
    <w:rsid w:val="00A00781"/>
  </w:style>
  <w:style w:type="character" w:customStyle="1" w:styleId="sr-only">
    <w:name w:val="sr-only"/>
    <w:basedOn w:val="DefaultParagraphFont"/>
    <w:rsid w:val="00A007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1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77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71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30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51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4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268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71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08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972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855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38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116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62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07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61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99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247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78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95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229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86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003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42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868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411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536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23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36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59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09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598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73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06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45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61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314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61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00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27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366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60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49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1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488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33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241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596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71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24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80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249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611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702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67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861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25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712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160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76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14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862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0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89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374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16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573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485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472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101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46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29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41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02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56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89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76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4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98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87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921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0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26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07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71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02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452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00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494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319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437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66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52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846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30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68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93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07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815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669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64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51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63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47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51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813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651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95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05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64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54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89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39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30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3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09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08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52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712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97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2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81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9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27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.%20LAKSHMI%20PADMAJA\AppData\Local\Microsoft\Office\16.0\DTS\en-US%7bB98389D8-13A2-4D00-A752-A1F85B603857%7d\%7bD259FEFB-1A27-486B-BDE0-5C7F732A0543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{D259FEFB-1A27-486B-BDE0-5C7F732A0543}tf02786999_win32</Template>
  <TotalTime>2</TotalTime>
  <Pages>3</Pages>
  <Words>1011</Words>
  <Characters>5768</Characters>
  <Application>Microsoft Office Word</Application>
  <DocSecurity>0</DocSecurity>
  <Lines>48</Lines>
  <Paragraphs>13</Paragraphs>
  <ScaleCrop>false</ScaleCrop>
  <Company/>
  <LinksUpToDate>false</LinksUpToDate>
  <CharactersWithSpaces>6766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 LAKSHMI PADMAJA</dc:creator>
  <cp:keywords/>
  <dc:description/>
  <cp:lastModifiedBy>lakshmi padmaja</cp:lastModifiedBy>
  <cp:revision>1</cp:revision>
  <dcterms:created xsi:type="dcterms:W3CDTF">2022-10-04T09:22:00Z</dcterms:created>
  <dcterms:modified xsi:type="dcterms:W3CDTF">2022-10-04T09:24:00Z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