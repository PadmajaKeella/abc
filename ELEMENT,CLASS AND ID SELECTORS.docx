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7D89" w14:textId="161F94C0" w:rsidR="00A9204E" w:rsidRDefault="00F15966" w:rsidP="00F15966">
      <w:pPr>
        <w:pStyle w:val="Heading1"/>
        <w:jc w:val="center"/>
        <w:rPr>
          <w:b/>
          <w:bCs/>
          <w:color w:val="C00000"/>
          <w:sz w:val="40"/>
          <w:szCs w:val="40"/>
          <w:lang w:val="en-IN"/>
        </w:rPr>
      </w:pPr>
      <w:proofErr w:type="gramStart"/>
      <w:r w:rsidRPr="00F15966">
        <w:rPr>
          <w:b/>
          <w:bCs/>
          <w:color w:val="C00000"/>
          <w:sz w:val="40"/>
          <w:szCs w:val="40"/>
          <w:lang w:val="en-IN"/>
        </w:rPr>
        <w:t>ELEMENT</w:t>
      </w:r>
      <w:r>
        <w:rPr>
          <w:b/>
          <w:bCs/>
          <w:color w:val="C00000"/>
          <w:sz w:val="40"/>
          <w:szCs w:val="40"/>
          <w:lang w:val="en-IN"/>
        </w:rPr>
        <w:t xml:space="preserve"> </w:t>
      </w:r>
      <w:r w:rsidRPr="00F15966">
        <w:rPr>
          <w:b/>
          <w:bCs/>
          <w:color w:val="C00000"/>
          <w:sz w:val="40"/>
          <w:szCs w:val="40"/>
          <w:lang w:val="en-IN"/>
        </w:rPr>
        <w:t>,CLASS</w:t>
      </w:r>
      <w:proofErr w:type="gramEnd"/>
      <w:r w:rsidRPr="00F15966">
        <w:rPr>
          <w:b/>
          <w:bCs/>
          <w:color w:val="C00000"/>
          <w:sz w:val="40"/>
          <w:szCs w:val="40"/>
          <w:lang w:val="en-IN"/>
        </w:rPr>
        <w:t xml:space="preserve"> AND ID SELECTORS</w:t>
      </w:r>
    </w:p>
    <w:p w14:paraId="4CA28EC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[MUSIC]</w:t>
      </w:r>
    </w:p>
    <w:p w14:paraId="134D346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:7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0:07</w:t>
      </w:r>
    </w:p>
    <w:p w14:paraId="13DF21E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CSS selectors are used to determine which HTML element, or set of elements, </w:t>
      </w:r>
    </w:p>
    <w:p w14:paraId="7224DC1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to apply the CSS declarations to. </w:t>
      </w:r>
    </w:p>
    <w:p w14:paraId="0B1BF5D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browser uses its selector API to traverse the DOM or </w:t>
      </w:r>
    </w:p>
    <w:p w14:paraId="4AB1DA7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Document Object Model, and pick out the elements matching the selector. </w:t>
      </w:r>
    </w:p>
    <w:p w14:paraId="2417FAE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crafting a selector is a great skill to have and not only for </w:t>
      </w:r>
    </w:p>
    <w:p w14:paraId="47003AD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styling using CSS. </w:t>
      </w:r>
    </w:p>
    <w:p w14:paraId="6EDD3CC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because a lot of JavaScript libraries out there </w:t>
      </w:r>
    </w:p>
    <w:p w14:paraId="3871FB8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use the browser selector API to attach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behavior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and data to HTML elements. </w:t>
      </w:r>
    </w:p>
    <w:p w14:paraId="07CC5F4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Much in the same way that CSS applies style to those elements. </w:t>
      </w:r>
    </w:p>
    <w:p w14:paraId="466F5DA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this lecture,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three different types of selectors, </w:t>
      </w:r>
    </w:p>
    <w:p w14:paraId="396911C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element, class, and id selector.</w:t>
      </w:r>
    </w:p>
    <w:p w14:paraId="0EDCFDE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:48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0:48</w:t>
      </w:r>
    </w:p>
    <w:p w14:paraId="4F0465B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First element selector, </w:t>
      </w:r>
    </w:p>
    <w:p w14:paraId="76C0356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element selector is just you specifying the element name. </w:t>
      </w:r>
    </w:p>
    <w:p w14:paraId="46CD117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For example, in this case, p for </w:t>
      </w:r>
    </w:p>
    <w:p w14:paraId="4424283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paragraph says that every paragraph in our HTML document should be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colored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blue.</w:t>
      </w:r>
    </w:p>
    <w:p w14:paraId="3A26ECD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1:2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1:02</w:t>
      </w:r>
    </w:p>
    <w:p w14:paraId="0257E1E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As an example, if we specified p paragraph and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blue, that means </w:t>
      </w:r>
    </w:p>
    <w:p w14:paraId="0082E5F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every paragraph in the HTML document will have its content's text be blue. </w:t>
      </w:r>
    </w:p>
    <w:p w14:paraId="38BCF64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Obviously, this really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doesn't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affect any other elements that contain text in them. </w:t>
      </w:r>
    </w:p>
    <w:p w14:paraId="4441899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For example, we can have a div element that contains text but </w:t>
      </w:r>
    </w:p>
    <w:p w14:paraId="214901C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text will not be affected by our CSS rule </w:t>
      </w:r>
    </w:p>
    <w:p w14:paraId="08D5526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that specifies that the paragraph tag should have content text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colored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blue.</w:t>
      </w:r>
    </w:p>
    <w:p w14:paraId="7AC64A7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1:31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1:31</w:t>
      </w:r>
    </w:p>
    <w:p w14:paraId="2422F73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Next is the class selector, and </w:t>
      </w:r>
    </w:p>
    <w:p w14:paraId="6C73DAD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class selector is specified with a dot and the name of the class. </w:t>
      </w:r>
    </w:p>
    <w:p w14:paraId="33A04C3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In this case again,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creating a blue class, </w:t>
      </w:r>
    </w:p>
    <w:p w14:paraId="2798C49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 blue CSS class, that will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whatever it targets with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blue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</w:t>
      </w:r>
    </w:p>
    <w:p w14:paraId="2ABB33F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1:47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1:47</w:t>
      </w:r>
    </w:p>
    <w:p w14:paraId="6AC66E4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class selector does require a little bit of a change to your HTML document </w:t>
      </w:r>
    </w:p>
    <w:p w14:paraId="5980FC1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that each element that you want that class applied to </w:t>
      </w:r>
    </w:p>
    <w:p w14:paraId="44550DC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has to have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attribute class equal to the class name. </w:t>
      </w:r>
    </w:p>
    <w:p w14:paraId="0DFF317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this case we have a p, the paragraph tag and </w:t>
      </w:r>
    </w:p>
    <w:p w14:paraId="12195A5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div tag both have the attribute class="blue" and therefore, </w:t>
      </w:r>
    </w:p>
    <w:p w14:paraId="71AC0A6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their content or their text content will be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colored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blue. </w:t>
      </w:r>
    </w:p>
    <w:p w14:paraId="70181E3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Notice that a different paragraph that is not marked with attribute </w:t>
      </w:r>
    </w:p>
    <w:p w14:paraId="684BBCC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class="blue" is completely unaffected by this. </w:t>
      </w:r>
    </w:p>
    <w:p w14:paraId="3C96234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Note the differences between the way you define a class and </w:t>
      </w:r>
    </w:p>
    <w:p w14:paraId="66D4B78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then the way you use the class. </w:t>
      </w:r>
    </w:p>
    <w:p w14:paraId="0991BA9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define the class always with a dot in front of a name. </w:t>
      </w:r>
    </w:p>
    <w:p w14:paraId="36B0190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There cannot be any space between the dot and </w:t>
      </w:r>
    </w:p>
    <w:p w14:paraId="1CBE250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name of the class in case no space between the dot and the word blue. </w:t>
      </w:r>
    </w:p>
    <w:p w14:paraId="459E2E9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However, when you use the class, you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use the dot in its name, </w:t>
      </w:r>
    </w:p>
    <w:p w14:paraId="606E3C8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 just use its name. </w:t>
      </w:r>
    </w:p>
    <w:p w14:paraId="001519E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 here we have the paragraph tag with class="blue" without </w:t>
      </w:r>
    </w:p>
    <w:p w14:paraId="448F8D5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dot in front of it. </w:t>
      </w:r>
    </w:p>
    <w:p w14:paraId="522EBF1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last type of selector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take a look at in this lecture is the id </w:t>
      </w:r>
    </w:p>
    <w:p w14:paraId="6666A7F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selector. </w:t>
      </w:r>
    </w:p>
    <w:p w14:paraId="0B46357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The way you specify an id selector is by specifying the value of an id </w:t>
      </w:r>
    </w:p>
    <w:p w14:paraId="1F7E4A2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of an element within your HTML document, preceded by a pound sign. </w:t>
      </w:r>
    </w:p>
    <w:p w14:paraId="4AEED8C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name is a value of some id within our HTML document. </w:t>
      </w:r>
    </w:p>
    <w:p w14:paraId="47FE859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for example, if you have a div when id="name" and </w:t>
      </w:r>
    </w:p>
    <w:p w14:paraId="0A578FA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then you specify your CSS rule with a selector #name, the CSS declarations for </w:t>
      </w:r>
    </w:p>
    <w:p w14:paraId="5C2FC4E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#name will apply to the content of the div element with its id value name. </w:t>
      </w:r>
    </w:p>
    <w:p w14:paraId="2FA29336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Note that obviously everything else in the HTML document </w:t>
      </w:r>
    </w:p>
    <w:p w14:paraId="0AF653A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is completely unaffected by this. </w:t>
      </w:r>
    </w:p>
    <w:p w14:paraId="26F45A7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Similarly, in the way you define a class selector versus use a class selector, </w:t>
      </w:r>
    </w:p>
    <w:p w14:paraId="073EE8B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id selector is defined with a pound sign followed </w:t>
      </w:r>
    </w:p>
    <w:p w14:paraId="137350E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by the value of an id within your HTML document. </w:t>
      </w:r>
    </w:p>
    <w:p w14:paraId="49F3C19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again, you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can not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any space between the two. </w:t>
      </w:r>
    </w:p>
    <w:p w14:paraId="27570B5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But when you use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pound goes away, </w:t>
      </w:r>
    </w:p>
    <w:p w14:paraId="5159B1C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just the actual value of the id itself. </w:t>
      </w:r>
    </w:p>
    <w:p w14:paraId="79064EE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Now in order to write more efficient rules, </w:t>
      </w:r>
    </w:p>
    <w:p w14:paraId="020EAAF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CSS allows us to group several selectors into one CSS rule. </w:t>
      </w:r>
    </w:p>
    <w:p w14:paraId="07C0DF7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Here we have two selectors grouped together, div and the selected div for </w:t>
      </w:r>
    </w:p>
    <w:p w14:paraId="0D49414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div element, and a selector class blue grouped into one, </w:t>
      </w:r>
    </w:p>
    <w:p w14:paraId="4E5B27D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since they both share the same CSS declaration. </w:t>
      </w:r>
    </w:p>
    <w:p w14:paraId="1A143DE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you can see, in our HTML, the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blue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colored</w:t>
      </w:r>
      <w:proofErr w:type="spellEnd"/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text will appear in the paragraph </w:t>
      </w:r>
    </w:p>
    <w:p w14:paraId="159673F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tag that has the attribute class="blue" and in any div tag in the HTML document. </w:t>
      </w:r>
    </w:p>
    <w:p w14:paraId="47ECCB4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let's take a look at an example of using these selectors.</w:t>
      </w:r>
    </w:p>
    <w:p w14:paraId="623EAA1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4:24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4:24</w:t>
      </w:r>
    </w:p>
    <w:p w14:paraId="190F617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Okay, so here I am in Sublime Text and </w:t>
      </w:r>
    </w:p>
    <w:p w14:paraId="7E1BAFE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I'm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looking at the file simple-selectors-before.html and </w:t>
      </w:r>
    </w:p>
    <w:p w14:paraId="07392E2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it's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located in the examples, Lecture 13 folder. </w:t>
      </w:r>
    </w:p>
    <w:p w14:paraId="37AC6F3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 me go ahead and review the browser and </w:t>
      </w:r>
    </w:p>
    <w:p w14:paraId="6D32D9F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we'll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even close the sidebar so we can see the browser and the code at the same time. </w:t>
      </w:r>
    </w:p>
    <w:p w14:paraId="52E165F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let's scroll down and take a look at what our HTML structure is like. </w:t>
      </w:r>
    </w:p>
    <w:p w14:paraId="2C10E72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you take a look at the left side of the screen, which is the Sublime Text. </w:t>
      </w:r>
    </w:p>
    <w:p w14:paraId="1F81A9A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On the right side of the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screen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you could see that we have the h1 tag right here, </w:t>
      </w:r>
    </w:p>
    <w:p w14:paraId="4C5537C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which is this heading. </w:t>
      </w:r>
    </w:p>
    <w:p w14:paraId="7C492F78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have a couple of h2 headings which are called Subheading 1, Subheading 2. </w:t>
      </w:r>
    </w:p>
    <w:p w14:paraId="1EAF038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have a few paragraphs. </w:t>
      </w:r>
    </w:p>
    <w:p w14:paraId="3B284D41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 couple of those paragraphs have a class attribute set it to highlight. </w:t>
      </w:r>
    </w:p>
    <w:p w14:paraId="14289B5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the last thing here on page, we have a div that has a span </w:t>
      </w:r>
    </w:p>
    <w:p w14:paraId="74DB510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inside of it with an id attribute ="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". </w:t>
      </w:r>
    </w:p>
    <w:p w14:paraId="1CC1961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let's go ahead and scroll up and take a look as to what we'd like to do here. </w:t>
      </w:r>
    </w:p>
    <w:p w14:paraId="49A81B6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first of all we want all h2 elements to be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red and aligned in the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center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5130A5A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in order to do that, </w:t>
      </w:r>
    </w:p>
    <w:p w14:paraId="524F999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have to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substitute these XXX with some sort of selector. </w:t>
      </w:r>
    </w:p>
    <w:p w14:paraId="52C4DA6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Well, this is very easy. </w:t>
      </w:r>
    </w:p>
    <w:p w14:paraId="64FA738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just the h2 element selector, that's all it is. </w:t>
      </w:r>
    </w:p>
    <w:p w14:paraId="772E2BD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once we do that and we save it and refresh our browser, </w:t>
      </w:r>
    </w:p>
    <w:p w14:paraId="41560E8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we can see that both h2 headings became red and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centered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</w:t>
      </w:r>
    </w:p>
    <w:p w14:paraId="1D796A3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5:44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5:44</w:t>
      </w:r>
    </w:p>
    <w:p w14:paraId="55ED0A96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Next, we want to affect every single element that has an attribute </w:t>
      </w:r>
    </w:p>
    <w:p w14:paraId="01BBFC5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whose class is ="highlight". </w:t>
      </w:r>
    </w:p>
    <w:p w14:paraId="23CBE23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Well, in order to do that we have to define the highlight class. </w:t>
      </w:r>
    </w:p>
    <w:p w14:paraId="5FB1CDD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what we're going to do here is apply a bigger font size, </w:t>
      </w:r>
    </w:p>
    <w:p w14:paraId="43339A7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we'll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make it bold, italic. </w:t>
      </w:r>
    </w:p>
    <w:p w14:paraId="2DBA62E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background of the entire element should turn green. </w:t>
      </w:r>
    </w:p>
    <w:p w14:paraId="627152A5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also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we're going to turn the opacity down a little bit from 1, </w:t>
      </w:r>
    </w:p>
    <w:p w14:paraId="307C612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lastRenderedPageBreak/>
        <w:t>1 would be 100%, and .6 is 60%. </w:t>
      </w:r>
    </w:p>
    <w:p w14:paraId="2EA7ED8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way we define a class </w:t>
      </w:r>
    </w:p>
    <w:p w14:paraId="7B4F73F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selector is by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saying .highlight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, and here's our class selector. </w:t>
      </w:r>
    </w:p>
    <w:p w14:paraId="322169A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Notice, there is not space between the dot and the highlight. </w:t>
      </w:r>
    </w:p>
    <w:p w14:paraId="46DE32A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we go ahead and refresh. </w:t>
      </w:r>
    </w:p>
    <w:p w14:paraId="554A49D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 have two paragraphs here that had their styles affected by that. </w:t>
      </w:r>
    </w:p>
    <w:p w14:paraId="1DFEE19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that is because if you scroll down, we have a couple of paragraphs, </w:t>
      </w:r>
    </w:p>
    <w:p w14:paraId="56224C8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both with class ="highlight". </w:t>
      </w:r>
    </w:p>
    <w:p w14:paraId="7CDFBB7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let's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see, we need to have the element with id="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". </w:t>
      </w:r>
    </w:p>
    <w:p w14:paraId="2E2813A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way we specify an id selector is by saying pound sign and </w:t>
      </w:r>
    </w:p>
    <w:p w14:paraId="5285FF4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the name of the id which is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799FF17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the upper and lowercase letters here do matter. </w:t>
      </w:r>
    </w:p>
    <w:p w14:paraId="07FEF01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And again, there is no space between the pound sign and the word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5A4D936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if we go ahead, come over here, and refresh, we could see that </w:t>
      </w:r>
    </w:p>
    <w:p w14:paraId="6D1D73B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span that surrounded the words id="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" became red. </w:t>
      </w:r>
    </w:p>
    <w:p w14:paraId="1DEE343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it became a little bit of a bigger font size, and </w:t>
      </w:r>
    </w:p>
    <w:p w14:paraId="5656D782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opacity's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turned down, and the font is bold. </w:t>
      </w:r>
    </w:p>
    <w:p w14:paraId="5C967DC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Last, we wanted to take all elements that are p and elements h1, and </w:t>
      </w:r>
    </w:p>
    <w:p w14:paraId="1464162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we want to group their styles such that we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don't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to specify them separately. </w:t>
      </w:r>
    </w:p>
    <w:p w14:paraId="5EB3C936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the way we do that is very simply by saying, p, h1. </w:t>
      </w:r>
    </w:p>
    <w:p w14:paraId="323B090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 grouped the styles for the p element and the h1 element into one. </w:t>
      </w:r>
    </w:p>
    <w:p w14:paraId="1DD6981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every p element now and </w:t>
      </w:r>
    </w:p>
    <w:p w14:paraId="4C96049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every h1 element should now turn its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color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to blue and align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center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323C262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we'll go ahead and save this document, refresh the browser. </w:t>
      </w:r>
    </w:p>
    <w:p w14:paraId="48913AB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here we go, every p element and every h1, </w:t>
      </w:r>
    </w:p>
    <w:p w14:paraId="0686DC1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which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there's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only one, here turned blue and aligned in the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center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. </w:t>
      </w:r>
    </w:p>
    <w:p w14:paraId="7EB74FF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one thing to notice here is that out of all the selectors, the element selector, </w:t>
      </w:r>
    </w:p>
    <w:p w14:paraId="598404E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class selector and the id selector, the id is the least reusable one. </w:t>
      </w:r>
    </w:p>
    <w:p w14:paraId="38BE19D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That makes sense, right? </w:t>
      </w:r>
    </w:p>
    <w:p w14:paraId="6FF339B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Since by HTML rules, </w:t>
      </w:r>
    </w:p>
    <w:p w14:paraId="60F9A95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 particular id attribute value can only appear once in a document. </w:t>
      </w:r>
    </w:p>
    <w:p w14:paraId="64E2980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for example, the span with id attribute ="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", I can't really </w:t>
      </w:r>
    </w:p>
    <w:p w14:paraId="63EEC5B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reuse the value </w:t>
      </w:r>
      <w:proofErr w:type="spell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mainPoint</w:t>
      </w:r>
      <w:proofErr w:type="spell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as an id for any other element in this HTML document. </w:t>
      </w:r>
    </w:p>
    <w:p w14:paraId="5A24E044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So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as you plan your styles, it's good to keep this in mind and not basically rely </w:t>
      </w:r>
    </w:p>
    <w:p w14:paraId="53BC6D2A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on assigning ids to every single element in the entire HTML document. </w:t>
      </w:r>
    </w:p>
    <w:p w14:paraId="7EB4C3A3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Because that way your CSS will not be very efficient. </w:t>
      </w:r>
    </w:p>
    <w:p w14:paraId="77C24D2E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You'll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have to write specific rules for every element, and </w:t>
      </w:r>
    </w:p>
    <w:p w14:paraId="7417DF69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you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won't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really be able to generalize and reuse your CSS styles very easily.</w:t>
      </w:r>
    </w:p>
    <w:p w14:paraId="52E2A92B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 xml:space="preserve">Play video starting </w:t>
      </w:r>
      <w:proofErr w:type="gramStart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at :</w:t>
      </w:r>
      <w:proofErr w:type="gramEnd"/>
      <w:r w:rsidRPr="00F1596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8:42 and follow transcript</w:t>
      </w:r>
      <w:r w:rsidRPr="00F1596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8:42</w:t>
      </w:r>
    </w:p>
    <w:p w14:paraId="5C80B15C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In summary, we spoke about the syntax of simple CSS selectors. </w:t>
      </w:r>
    </w:p>
    <w:p w14:paraId="5020EEFD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 spoke about the element selector, the class selector, that you remember to </w:t>
      </w:r>
    </w:p>
    <w:p w14:paraId="1A7D2E36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define with a dot right in front of the name, without the space. </w:t>
      </w:r>
    </w:p>
    <w:p w14:paraId="4F62A056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And the id selector, that you can find with a pound sign, right before </w:t>
      </w:r>
    </w:p>
    <w:p w14:paraId="15ADF177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the value of the id and the HTML page, again, without the space in between. </w:t>
      </w:r>
    </w:p>
    <w:p w14:paraId="4D151D20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Next, </w:t>
      </w:r>
      <w:proofErr w:type="gramStart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we're</w:t>
      </w:r>
      <w:proofErr w:type="gramEnd"/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 xml:space="preserve"> going to talk about combining selectors </w:t>
      </w:r>
    </w:p>
    <w:p w14:paraId="3E0B259F" w14:textId="77777777" w:rsidR="00F15966" w:rsidRPr="00F15966" w:rsidRDefault="00F15966" w:rsidP="00F15966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F15966">
        <w:rPr>
          <w:rFonts w:ascii="Arial" w:eastAsia="Times New Roman" w:hAnsi="Arial" w:cs="Arial"/>
          <w:color w:val="1F1F1F"/>
          <w:sz w:val="21"/>
          <w:szCs w:val="21"/>
          <w:lang w:val="en-IN" w:eastAsia="en-IN"/>
        </w:rPr>
        <w:t>to create a more targeted selection within the document object model.</w:t>
      </w:r>
    </w:p>
    <w:p w14:paraId="549A386E" w14:textId="77777777" w:rsidR="00F15966" w:rsidRPr="00F15966" w:rsidRDefault="00F15966" w:rsidP="00F15966">
      <w:pPr>
        <w:jc w:val="center"/>
        <w:rPr>
          <w:lang w:val="en-IN"/>
        </w:rPr>
      </w:pPr>
    </w:p>
    <w:sectPr w:rsidR="00F15966" w:rsidRPr="00F15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7311430">
    <w:abstractNumId w:val="19"/>
  </w:num>
  <w:num w:numId="2" w16cid:durableId="1835336001">
    <w:abstractNumId w:val="12"/>
  </w:num>
  <w:num w:numId="3" w16cid:durableId="2008825023">
    <w:abstractNumId w:val="10"/>
  </w:num>
  <w:num w:numId="4" w16cid:durableId="2092195867">
    <w:abstractNumId w:val="21"/>
  </w:num>
  <w:num w:numId="5" w16cid:durableId="1474906408">
    <w:abstractNumId w:val="13"/>
  </w:num>
  <w:num w:numId="6" w16cid:durableId="396513622">
    <w:abstractNumId w:val="16"/>
  </w:num>
  <w:num w:numId="7" w16cid:durableId="1931887098">
    <w:abstractNumId w:val="18"/>
  </w:num>
  <w:num w:numId="8" w16cid:durableId="292448683">
    <w:abstractNumId w:val="9"/>
  </w:num>
  <w:num w:numId="9" w16cid:durableId="2061899095">
    <w:abstractNumId w:val="7"/>
  </w:num>
  <w:num w:numId="10" w16cid:durableId="1765875393">
    <w:abstractNumId w:val="6"/>
  </w:num>
  <w:num w:numId="11" w16cid:durableId="129372679">
    <w:abstractNumId w:val="5"/>
  </w:num>
  <w:num w:numId="12" w16cid:durableId="989165075">
    <w:abstractNumId w:val="4"/>
  </w:num>
  <w:num w:numId="13" w16cid:durableId="1025326874">
    <w:abstractNumId w:val="8"/>
  </w:num>
  <w:num w:numId="14" w16cid:durableId="1748267482">
    <w:abstractNumId w:val="3"/>
  </w:num>
  <w:num w:numId="15" w16cid:durableId="977342842">
    <w:abstractNumId w:val="2"/>
  </w:num>
  <w:num w:numId="16" w16cid:durableId="1963346730">
    <w:abstractNumId w:val="1"/>
  </w:num>
  <w:num w:numId="17" w16cid:durableId="1212378205">
    <w:abstractNumId w:val="0"/>
  </w:num>
  <w:num w:numId="18" w16cid:durableId="2028948762">
    <w:abstractNumId w:val="14"/>
  </w:num>
  <w:num w:numId="19" w16cid:durableId="1554152183">
    <w:abstractNumId w:val="15"/>
  </w:num>
  <w:num w:numId="20" w16cid:durableId="60062514">
    <w:abstractNumId w:val="20"/>
  </w:num>
  <w:num w:numId="21" w16cid:durableId="1710839200">
    <w:abstractNumId w:val="17"/>
  </w:num>
  <w:num w:numId="22" w16cid:durableId="580452709">
    <w:abstractNumId w:val="11"/>
  </w:num>
  <w:num w:numId="23" w16cid:durableId="15327620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66"/>
    <w:rsid w:val="00645252"/>
    <w:rsid w:val="006D3D74"/>
    <w:rsid w:val="0083569A"/>
    <w:rsid w:val="00A9204E"/>
    <w:rsid w:val="00F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EA46"/>
  <w15:chartTrackingRefBased/>
  <w15:docId w15:val="{FCB3FE6C-06FF-485A-939D-56A45308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cds-137">
    <w:name w:val="cds-137"/>
    <w:basedOn w:val="DefaultParagraphFont"/>
    <w:rsid w:val="00F15966"/>
  </w:style>
  <w:style w:type="character" w:customStyle="1" w:styleId="sr-only">
    <w:name w:val="sr-only"/>
    <w:basedOn w:val="DefaultParagraphFont"/>
    <w:rsid w:val="00F15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6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8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8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1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7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9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1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8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8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7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1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6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6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7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2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9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5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.%20LAKSHMI%20PADMAJA\AppData\Local\Microsoft\Office\16.0\DTS\en-US%7bB98389D8-13A2-4D00-A752-A1F85B603857%7d\%7bD259FEFB-1A27-486B-BDE0-5C7F732A054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76C774-BF68-43D1-A406-C663BDD1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{D259FEFB-1A27-486B-BDE0-5C7F732A0543}tf02786999_win32</Template>
  <TotalTime>4</TotalTime>
  <Pages>3</Pages>
  <Words>1310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LAKSHMI PADMAJA</dc:creator>
  <cp:keywords/>
  <dc:description/>
  <cp:lastModifiedBy>lakshmi padmaja</cp:lastModifiedBy>
  <cp:revision>1</cp:revision>
  <dcterms:created xsi:type="dcterms:W3CDTF">2022-10-06T01:25:00Z</dcterms:created>
  <dcterms:modified xsi:type="dcterms:W3CDTF">2022-10-06T01:29:00Z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